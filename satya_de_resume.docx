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56C1B6" w14:textId="77777777" w:rsidR="00D15B18" w:rsidRPr="00681304" w:rsidRDefault="00681304" w:rsidP="00D15B18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   </w:t>
      </w:r>
      <w:r w:rsidR="00C9176C">
        <w:rPr>
          <w:sz w:val="32"/>
          <w:szCs w:val="32"/>
        </w:rPr>
        <w:t>Satyanarayana Vanaparthi</w:t>
      </w:r>
    </w:p>
    <w:p w14:paraId="645243FF" w14:textId="77777777" w:rsidR="00681304" w:rsidRDefault="00681304" w:rsidP="00D15B18"/>
    <w:p w14:paraId="43078885" w14:textId="77777777" w:rsidR="00D15B18" w:rsidRPr="000A5AB2" w:rsidRDefault="00D15B18" w:rsidP="00D15B18">
      <w:pPr>
        <w:rPr>
          <w:rFonts w:ascii="Tahoma" w:hAnsi="Tahoma" w:cs="Tahoma"/>
          <w:sz w:val="20"/>
          <w:szCs w:val="20"/>
        </w:rPr>
      </w:pPr>
      <w:r w:rsidRPr="000A61FB">
        <w:t>D</w:t>
      </w:r>
      <w:r w:rsidR="00C9176C">
        <w:t>.no.6-88</w:t>
      </w:r>
      <w:r w:rsidR="00681304">
        <w:t>,</w:t>
      </w:r>
      <w:r>
        <w:t xml:space="preserve">                                                                                               </w:t>
      </w:r>
      <w:r>
        <w:rPr>
          <w:rFonts w:ascii="Tahoma" w:hAnsi="Tahoma" w:cs="Tahoma"/>
          <w:sz w:val="20"/>
          <w:szCs w:val="20"/>
        </w:rPr>
        <w:t xml:space="preserve">  </w:t>
      </w:r>
    </w:p>
    <w:p w14:paraId="130D2BF6" w14:textId="77777777" w:rsidR="00D15B18" w:rsidRPr="00D15B18" w:rsidRDefault="00C9176C" w:rsidP="00D15B18">
      <w:pPr>
        <w:tabs>
          <w:tab w:val="left" w:pos="2220"/>
        </w:tabs>
      </w:pPr>
      <w:r>
        <w:t>A.Kothapalli</w:t>
      </w:r>
      <w:r w:rsidR="00D15B18">
        <w:t>,</w:t>
      </w:r>
      <w:r w:rsidR="00D15B18" w:rsidRPr="00A90660">
        <w:t xml:space="preserve">                                                                         </w:t>
      </w:r>
      <w:r w:rsidR="00D15B18">
        <w:t xml:space="preserve">                     </w:t>
      </w:r>
    </w:p>
    <w:p w14:paraId="7B5C4771" w14:textId="77777777" w:rsidR="00D010AA" w:rsidRDefault="00C9176C" w:rsidP="00165C55">
      <w:r>
        <w:t>Eastgodavari-533408</w:t>
      </w:r>
      <w:r w:rsidR="00681304">
        <w:t>,</w:t>
      </w:r>
      <w:r w:rsidR="00D15B18" w:rsidRPr="00A90660">
        <w:t xml:space="preserve">                                           </w:t>
      </w:r>
      <w:r w:rsidR="00D15B18">
        <w:t xml:space="preserve">                </w:t>
      </w:r>
      <w:r w:rsidR="00D15B18" w:rsidRPr="00A90660">
        <w:t xml:space="preserve">                                                 </w:t>
      </w:r>
      <w:r w:rsidR="00D15B18">
        <w:t xml:space="preserve">       </w:t>
      </w:r>
      <w:r w:rsidR="00D010AA">
        <w:t xml:space="preserve"> </w:t>
      </w:r>
      <w:r w:rsidR="006E154D" w:rsidRPr="006E154D">
        <w:t>Mobile: +</w:t>
      </w:r>
      <w:r>
        <w:t>91 9553076711</w:t>
      </w:r>
      <w:r w:rsidR="00D010AA">
        <w:t xml:space="preserve">  </w:t>
      </w:r>
    </w:p>
    <w:p w14:paraId="1E2DBA68" w14:textId="7FDC8064" w:rsidR="006E154D" w:rsidRDefault="006E154D" w:rsidP="00165C55">
      <w:r w:rsidRPr="006E154D">
        <w:t>Ema</w:t>
      </w:r>
      <w:r w:rsidR="006E2910">
        <w:t>il-satyanaranav9</w:t>
      </w:r>
      <w:r w:rsidRPr="006E154D">
        <w:t>@gmail.com</w:t>
      </w:r>
      <w:r>
        <w:t>.</w:t>
      </w:r>
    </w:p>
    <w:p w14:paraId="5B54E11A" w14:textId="77777777" w:rsidR="006E154D" w:rsidRPr="006E154D" w:rsidRDefault="006E154D" w:rsidP="00165C55"/>
    <w:p w14:paraId="624C7A8F" w14:textId="77777777" w:rsidR="00C9176C" w:rsidRDefault="00783743" w:rsidP="00165C55">
      <w:pPr>
        <w:rPr>
          <w:b/>
          <w:sz w:val="22"/>
          <w:szCs w:val="22"/>
          <w:highlight w:val="lightGray"/>
        </w:rPr>
      </w:pPr>
      <w:r w:rsidRPr="00783743">
        <w:rPr>
          <w:b/>
          <w:sz w:val="22"/>
          <w:szCs w:val="22"/>
          <w:highlight w:val="lightGray"/>
        </w:rPr>
        <w:t>CAREER OBJECTIVE</w:t>
      </w:r>
      <w:r w:rsidR="00D840E3" w:rsidRPr="00783743">
        <w:rPr>
          <w:b/>
          <w:sz w:val="22"/>
          <w:szCs w:val="22"/>
          <w:highlight w:val="lightGray"/>
        </w:rPr>
        <w:t xml:space="preserve">  </w:t>
      </w:r>
      <w:r w:rsidR="00FA6B42" w:rsidRPr="00783743">
        <w:rPr>
          <w:b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</w:t>
      </w:r>
    </w:p>
    <w:p w14:paraId="2B06B12B" w14:textId="77777777" w:rsidR="001F18CB" w:rsidRPr="00783743" w:rsidRDefault="001F18CB" w:rsidP="00165C55">
      <w:pPr>
        <w:rPr>
          <w:rFonts w:ascii="Tahoma" w:hAnsi="Tahoma" w:cs="Tahoma"/>
          <w:b/>
          <w:sz w:val="22"/>
          <w:szCs w:val="22"/>
          <w:highlight w:val="lightGray"/>
        </w:rPr>
      </w:pPr>
    </w:p>
    <w:p w14:paraId="66D191A9" w14:textId="7FBC43C3" w:rsidR="006E2910" w:rsidRPr="006E2910" w:rsidRDefault="00030F1F" w:rsidP="006E2910">
      <w:pPr>
        <w:shd w:val="clear" w:color="auto" w:fill="FFFFFF"/>
        <w:suppressAutoHyphens w:val="0"/>
        <w:spacing w:before="120" w:after="120" w:line="384" w:lineRule="atLeast"/>
        <w:textAlignment w:val="baseline"/>
        <w:rPr>
          <w:rFonts w:ascii="inherit" w:hAnsi="inherit"/>
          <w:color w:val="3C484E"/>
          <w:lang w:val="en-GB" w:eastAsia="en-GB"/>
        </w:rPr>
      </w:pPr>
      <w:r w:rsidRPr="006E2910">
        <w:t xml:space="preserve">                                                     </w:t>
      </w:r>
      <w:r w:rsidR="006E2910" w:rsidRPr="006E2910">
        <w:rPr>
          <w:rFonts w:ascii="inherit" w:hAnsi="inherit"/>
          <w:color w:val="3C484E"/>
          <w:lang w:val="en-GB" w:eastAsia="en-GB"/>
        </w:rPr>
        <w:t>To make use of my interpersonal skills to achieve goals of a company that focuses on customer satisfaction and customer experience.</w:t>
      </w:r>
    </w:p>
    <w:p w14:paraId="13147C5E" w14:textId="10CDFE0D" w:rsidR="00783743" w:rsidRDefault="00783743" w:rsidP="006E154D">
      <w:pPr>
        <w:jc w:val="both"/>
      </w:pPr>
    </w:p>
    <w:p w14:paraId="13F3CBD0" w14:textId="77777777" w:rsidR="006E154D" w:rsidRPr="006E154D" w:rsidRDefault="006E154D" w:rsidP="006E154D">
      <w:pPr>
        <w:jc w:val="both"/>
      </w:pPr>
    </w:p>
    <w:p w14:paraId="0ADE9DBE" w14:textId="77777777" w:rsidR="001F18CB" w:rsidRPr="00783743" w:rsidRDefault="00946E0B" w:rsidP="00E2120E">
      <w:pPr>
        <w:tabs>
          <w:tab w:val="left" w:pos="3270"/>
        </w:tabs>
        <w:rPr>
          <w:b/>
          <w:sz w:val="20"/>
          <w:szCs w:val="20"/>
          <w:highlight w:val="lightGray"/>
        </w:rPr>
      </w:pPr>
      <w:r>
        <w:rPr>
          <w:b/>
          <w:sz w:val="22"/>
          <w:szCs w:val="22"/>
          <w:highlight w:val="lightGray"/>
        </w:rPr>
        <w:t>EDUCATIONAL QUALIFICATION</w:t>
      </w:r>
      <w:r w:rsidR="00D840E3" w:rsidRPr="00783743">
        <w:rPr>
          <w:b/>
          <w:sz w:val="20"/>
          <w:szCs w:val="20"/>
          <w:highlight w:val="lightGray"/>
        </w:rPr>
        <w:t xml:space="preserve">  </w:t>
      </w:r>
      <w:r w:rsidR="00A701B2" w:rsidRPr="00783743">
        <w:rPr>
          <w:b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          </w:t>
      </w:r>
      <w:r w:rsidR="00D840E3" w:rsidRPr="00783743">
        <w:rPr>
          <w:b/>
          <w:sz w:val="20"/>
          <w:szCs w:val="20"/>
          <w:highlight w:val="lightGray"/>
        </w:rPr>
        <w:t xml:space="preserve"> </w:t>
      </w:r>
    </w:p>
    <w:p w14:paraId="195637D3" w14:textId="77777777" w:rsidR="00674C2A" w:rsidRPr="000A5AB2" w:rsidRDefault="00674C2A" w:rsidP="00F44694">
      <w:pPr>
        <w:tabs>
          <w:tab w:val="left" w:pos="3270"/>
        </w:tabs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374"/>
        <w:gridCol w:w="2045"/>
        <w:gridCol w:w="2198"/>
        <w:gridCol w:w="1953"/>
        <w:gridCol w:w="1985"/>
      </w:tblGrid>
      <w:tr w:rsidR="003A5314" w:rsidRPr="000A5AB2" w14:paraId="5FDEE184" w14:textId="77777777">
        <w:trPr>
          <w:trHeight w:val="740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85D2A" w14:textId="77777777" w:rsidR="00E33995" w:rsidRPr="006E154D" w:rsidRDefault="00E33995" w:rsidP="00F44694">
            <w:pPr>
              <w:snapToGrid w:val="0"/>
              <w:jc w:val="center"/>
              <w:rPr>
                <w:b/>
              </w:rPr>
            </w:pPr>
          </w:p>
          <w:p w14:paraId="250AE0FD" w14:textId="77777777" w:rsidR="003A5314" w:rsidRPr="006E154D" w:rsidRDefault="003A5314" w:rsidP="00F44694">
            <w:pPr>
              <w:snapToGrid w:val="0"/>
              <w:jc w:val="center"/>
              <w:rPr>
                <w:b/>
              </w:rPr>
            </w:pPr>
            <w:r w:rsidRPr="006E154D">
              <w:rPr>
                <w:b/>
              </w:rPr>
              <w:t>Course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5FD63" w14:textId="77777777" w:rsidR="00F44694" w:rsidRPr="006E154D" w:rsidRDefault="00F44694" w:rsidP="00F44694">
            <w:pPr>
              <w:jc w:val="center"/>
              <w:rPr>
                <w:b/>
              </w:rPr>
            </w:pPr>
          </w:p>
          <w:p w14:paraId="3CB690A3" w14:textId="77777777" w:rsidR="003A5314" w:rsidRPr="006E154D" w:rsidRDefault="003A5314" w:rsidP="00F44694">
            <w:pPr>
              <w:jc w:val="center"/>
              <w:rPr>
                <w:b/>
              </w:rPr>
            </w:pPr>
            <w:r w:rsidRPr="006E154D">
              <w:rPr>
                <w:b/>
              </w:rPr>
              <w:t>School/College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7969B" w14:textId="77777777" w:rsidR="005A69E1" w:rsidRPr="000A5AB2" w:rsidRDefault="005A69E1" w:rsidP="00F44694">
            <w:pPr>
              <w:snapToGrid w:val="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3B98688" w14:textId="77777777" w:rsidR="003A5314" w:rsidRPr="006E154D" w:rsidRDefault="003A5314" w:rsidP="00F44694">
            <w:pPr>
              <w:snapToGrid w:val="0"/>
              <w:jc w:val="center"/>
              <w:rPr>
                <w:b/>
              </w:rPr>
            </w:pPr>
            <w:r w:rsidRPr="006E154D">
              <w:rPr>
                <w:b/>
              </w:rPr>
              <w:t>University/Board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B0185" w14:textId="77777777" w:rsidR="003A5314" w:rsidRPr="006E154D" w:rsidRDefault="003A5314" w:rsidP="00F44694">
            <w:pPr>
              <w:snapToGrid w:val="0"/>
              <w:jc w:val="center"/>
              <w:rPr>
                <w:b/>
              </w:rPr>
            </w:pPr>
          </w:p>
          <w:p w14:paraId="27263DA9" w14:textId="77777777" w:rsidR="003A5314" w:rsidRPr="006E154D" w:rsidRDefault="005E12C6" w:rsidP="00F44694">
            <w:pPr>
              <w:jc w:val="center"/>
              <w:rPr>
                <w:b/>
                <w:bCs/>
              </w:rPr>
            </w:pPr>
            <w:r w:rsidRPr="006E154D">
              <w:rPr>
                <w:b/>
                <w:bCs/>
              </w:rPr>
              <w:t>Period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36EB" w14:textId="77777777" w:rsidR="003A5314" w:rsidRPr="006E154D" w:rsidRDefault="003A5314" w:rsidP="00F44694">
            <w:pPr>
              <w:snapToGrid w:val="0"/>
              <w:jc w:val="center"/>
              <w:rPr>
                <w:b/>
              </w:rPr>
            </w:pPr>
          </w:p>
          <w:p w14:paraId="18FF8388" w14:textId="77777777" w:rsidR="003A5314" w:rsidRPr="006E154D" w:rsidRDefault="003A5314" w:rsidP="00F44694">
            <w:pPr>
              <w:jc w:val="center"/>
              <w:rPr>
                <w:b/>
              </w:rPr>
            </w:pPr>
            <w:r w:rsidRPr="006E154D">
              <w:rPr>
                <w:b/>
              </w:rPr>
              <w:t>Percentage of</w:t>
            </w:r>
          </w:p>
          <w:p w14:paraId="1D65A7B1" w14:textId="77777777" w:rsidR="003A5314" w:rsidRPr="006E154D" w:rsidRDefault="003A5314" w:rsidP="00F44694">
            <w:pPr>
              <w:jc w:val="center"/>
              <w:rPr>
                <w:b/>
              </w:rPr>
            </w:pPr>
            <w:r w:rsidRPr="006E154D">
              <w:rPr>
                <w:b/>
              </w:rPr>
              <w:t>Marks</w:t>
            </w:r>
          </w:p>
        </w:tc>
      </w:tr>
      <w:tr w:rsidR="008E6946" w:rsidRPr="003B0808" w14:paraId="0AC118B7" w14:textId="77777777" w:rsidTr="00DF3EF4">
        <w:trPr>
          <w:trHeight w:val="1459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E6D98" w14:textId="77777777" w:rsidR="008E6946" w:rsidRPr="003B0808" w:rsidRDefault="008E6946" w:rsidP="00DF3EF4">
            <w:pPr>
              <w:tabs>
                <w:tab w:val="left" w:pos="765"/>
              </w:tabs>
              <w:rPr>
                <w:rFonts w:eastAsia="Calibri"/>
              </w:rPr>
            </w:pPr>
            <w:r w:rsidRPr="003B0808">
              <w:rPr>
                <w:rFonts w:eastAsia="Calibri"/>
              </w:rPr>
              <w:t>B.E</w:t>
            </w:r>
            <w:r w:rsidRPr="003B0808">
              <w:rPr>
                <w:rFonts w:eastAsia="Calibri"/>
              </w:rPr>
              <w:tab/>
            </w:r>
          </w:p>
          <w:p w14:paraId="013F19EB" w14:textId="77777777" w:rsidR="008E6946" w:rsidRPr="003B0808" w:rsidRDefault="008E6946" w:rsidP="00DF3EF4">
            <w:pPr>
              <w:rPr>
                <w:rFonts w:eastAsia="Calibri"/>
              </w:rPr>
            </w:pPr>
            <w:r w:rsidRPr="003B0808">
              <w:rPr>
                <w:rFonts w:eastAsia="Calibri"/>
              </w:rPr>
              <w:t>(EEE)</w:t>
            </w:r>
          </w:p>
          <w:p w14:paraId="6CD1FA99" w14:textId="77777777" w:rsidR="008E6946" w:rsidRPr="003B0808" w:rsidRDefault="008E6946" w:rsidP="00DF3EF4">
            <w:pPr>
              <w:tabs>
                <w:tab w:val="left" w:pos="915"/>
              </w:tabs>
              <w:rPr>
                <w:rFonts w:eastAsia="Calibri"/>
              </w:rPr>
            </w:pPr>
            <w:r w:rsidRPr="003B0808">
              <w:rPr>
                <w:rFonts w:eastAsia="Calibri"/>
              </w:rPr>
              <w:t>(3-1)</w:t>
            </w:r>
            <w:r w:rsidRPr="003B0808">
              <w:rPr>
                <w:rFonts w:eastAsia="Calibri"/>
              </w:rPr>
              <w:tab/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7C28F" w14:textId="77777777" w:rsidR="008E6946" w:rsidRPr="003B0808" w:rsidRDefault="008E6946" w:rsidP="00DF3EF4">
            <w:pPr>
              <w:rPr>
                <w:rFonts w:eastAsia="Calibri"/>
              </w:rPr>
            </w:pPr>
            <w:r w:rsidRPr="003B0808">
              <w:rPr>
                <w:rFonts w:eastAsia="Calibri"/>
              </w:rPr>
              <w:t>Anil Neerukonda Institute of Technology</w:t>
            </w:r>
            <w:r w:rsidR="00681304">
              <w:rPr>
                <w:rFonts w:eastAsia="Calibri"/>
              </w:rPr>
              <w:t xml:space="preserve"> </w:t>
            </w:r>
            <w:r w:rsidRPr="003B0808">
              <w:rPr>
                <w:rFonts w:eastAsia="Calibri"/>
              </w:rPr>
              <w:t xml:space="preserve"> and Sciences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FBA72" w14:textId="77777777" w:rsidR="008E6946" w:rsidRPr="003B0808" w:rsidRDefault="008E6946" w:rsidP="00DF3EF4">
            <w:pPr>
              <w:rPr>
                <w:rFonts w:eastAsia="Calibri"/>
              </w:rPr>
            </w:pPr>
            <w:r w:rsidRPr="003B0808">
              <w:rPr>
                <w:rFonts w:eastAsia="Calibri"/>
              </w:rPr>
              <w:t>Andhra University,</w:t>
            </w:r>
          </w:p>
          <w:p w14:paraId="2CE080BB" w14:textId="77777777" w:rsidR="008E6946" w:rsidRPr="003B0808" w:rsidRDefault="008E6946" w:rsidP="00DF3EF4">
            <w:pPr>
              <w:rPr>
                <w:rFonts w:eastAsia="Calibri"/>
              </w:rPr>
            </w:pPr>
            <w:r w:rsidRPr="003B0808">
              <w:rPr>
                <w:rFonts w:eastAsia="Calibri"/>
              </w:rPr>
              <w:t>Visakhapatnam</w:t>
            </w:r>
          </w:p>
          <w:p w14:paraId="3BB74D31" w14:textId="77777777" w:rsidR="008E6946" w:rsidRPr="003B0808" w:rsidRDefault="008E6946" w:rsidP="00DF3EF4">
            <w:pPr>
              <w:rPr>
                <w:rFonts w:eastAsia="Calibri"/>
              </w:rPr>
            </w:pPr>
          </w:p>
          <w:p w14:paraId="021920AE" w14:textId="77777777" w:rsidR="008E6946" w:rsidRPr="003B0808" w:rsidRDefault="008E6946" w:rsidP="00DF3EF4">
            <w:pPr>
              <w:rPr>
                <w:rFonts w:eastAsia="Calibri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73B14" w14:textId="77777777" w:rsidR="006E2910" w:rsidRDefault="006E2910" w:rsidP="00DF3EF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</w:t>
            </w:r>
          </w:p>
          <w:p w14:paraId="19075874" w14:textId="47C0A3DA" w:rsidR="008E6946" w:rsidRPr="003B0808" w:rsidRDefault="006E2910" w:rsidP="00DF3EF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    </w:t>
            </w:r>
            <w:r w:rsidR="008E6946" w:rsidRPr="003B0808">
              <w:rPr>
                <w:rFonts w:eastAsia="Calibri"/>
              </w:rPr>
              <w:t xml:space="preserve">2015-2018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182F" w14:textId="77777777" w:rsidR="008E6946" w:rsidRPr="003B0808" w:rsidRDefault="008E6946" w:rsidP="00F44694">
            <w:pPr>
              <w:jc w:val="center"/>
            </w:pPr>
          </w:p>
          <w:p w14:paraId="28819CD7" w14:textId="77777777" w:rsidR="00BB704D" w:rsidRPr="003B0808" w:rsidRDefault="00BB704D" w:rsidP="00F44694">
            <w:pPr>
              <w:jc w:val="center"/>
            </w:pPr>
          </w:p>
          <w:p w14:paraId="0F6AAED0" w14:textId="77777777" w:rsidR="00BB704D" w:rsidRPr="003B0808" w:rsidRDefault="00497671" w:rsidP="00BB704D">
            <w:r>
              <w:t xml:space="preserve">        7.31</w:t>
            </w:r>
            <w:r w:rsidR="00BB704D" w:rsidRPr="003B0808">
              <w:t xml:space="preserve"> CGPA</w:t>
            </w:r>
          </w:p>
        </w:tc>
      </w:tr>
      <w:tr w:rsidR="008E6946" w:rsidRPr="003B0808" w14:paraId="504ACC3A" w14:textId="77777777">
        <w:trPr>
          <w:trHeight w:val="1459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DCBF8" w14:textId="77777777" w:rsidR="008E6946" w:rsidRPr="003B0808" w:rsidRDefault="008E6946" w:rsidP="00F44694">
            <w:pPr>
              <w:snapToGrid w:val="0"/>
              <w:jc w:val="center"/>
              <w:rPr>
                <w:b/>
                <w:u w:val="single"/>
              </w:rPr>
            </w:pPr>
          </w:p>
          <w:p w14:paraId="53E6B85E" w14:textId="77777777" w:rsidR="008E6946" w:rsidRPr="003B0808" w:rsidRDefault="008E6946" w:rsidP="00F44694">
            <w:pPr>
              <w:jc w:val="center"/>
            </w:pPr>
            <w:r w:rsidRPr="003B0808">
              <w:t>Diploma</w:t>
            </w:r>
          </w:p>
          <w:p w14:paraId="553BCEBB" w14:textId="77777777" w:rsidR="008E6946" w:rsidRPr="003B0808" w:rsidRDefault="008E6946" w:rsidP="00F44694">
            <w:pPr>
              <w:jc w:val="center"/>
              <w:rPr>
                <w:b/>
              </w:rPr>
            </w:pPr>
            <w:r w:rsidRPr="003B0808">
              <w:t>(EEE)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6BAF1" w14:textId="77777777" w:rsidR="008E6946" w:rsidRPr="003B0808" w:rsidRDefault="008E6946" w:rsidP="00F44694">
            <w:pPr>
              <w:snapToGrid w:val="0"/>
              <w:jc w:val="center"/>
            </w:pPr>
          </w:p>
          <w:p w14:paraId="4FEE95AD" w14:textId="77777777" w:rsidR="008E6946" w:rsidRPr="003B0808" w:rsidRDefault="006D7315" w:rsidP="006D7315">
            <w:pPr>
              <w:snapToGrid w:val="0"/>
              <w:jc w:val="center"/>
            </w:pPr>
            <w:r>
              <w:t>AANM&amp;VVRSR Polytechnic Gudlavalleru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0FDDE" w14:textId="77777777" w:rsidR="008E6946" w:rsidRPr="003B0808" w:rsidRDefault="008E6946" w:rsidP="00F44694">
            <w:pPr>
              <w:snapToGrid w:val="0"/>
              <w:jc w:val="center"/>
            </w:pPr>
          </w:p>
          <w:p w14:paraId="4E47F654" w14:textId="77777777" w:rsidR="008E6946" w:rsidRPr="003B0808" w:rsidRDefault="008E6946" w:rsidP="00F44694">
            <w:pPr>
              <w:jc w:val="center"/>
            </w:pPr>
          </w:p>
          <w:p w14:paraId="39C1D5B3" w14:textId="77777777" w:rsidR="008E6946" w:rsidRPr="003B0808" w:rsidRDefault="008E6946" w:rsidP="00F44694">
            <w:pPr>
              <w:jc w:val="center"/>
            </w:pPr>
            <w:r w:rsidRPr="003B0808">
              <w:t>SBTET</w:t>
            </w:r>
          </w:p>
          <w:p w14:paraId="5C2FFE0E" w14:textId="77777777" w:rsidR="008E6946" w:rsidRPr="003B0808" w:rsidRDefault="008E6946" w:rsidP="00F44694">
            <w:pPr>
              <w:jc w:val="center"/>
            </w:pPr>
          </w:p>
          <w:p w14:paraId="38324A9C" w14:textId="77777777" w:rsidR="008E6946" w:rsidRPr="003B0808" w:rsidRDefault="008E6946" w:rsidP="00F44694">
            <w:pPr>
              <w:jc w:val="center"/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650F3F" w14:textId="77777777" w:rsidR="008E6946" w:rsidRPr="003B0808" w:rsidRDefault="008E6946" w:rsidP="00F44694">
            <w:pPr>
              <w:jc w:val="center"/>
            </w:pPr>
            <w:r w:rsidRPr="003B0808">
              <w:t>2012-2015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D627" w14:textId="77777777" w:rsidR="008E6946" w:rsidRPr="003B0808" w:rsidRDefault="008E6946" w:rsidP="00F44694">
            <w:pPr>
              <w:jc w:val="center"/>
            </w:pPr>
          </w:p>
          <w:p w14:paraId="3D527028" w14:textId="77777777" w:rsidR="00BB704D" w:rsidRPr="003B0808" w:rsidRDefault="00BB704D" w:rsidP="00BB704D"/>
          <w:p w14:paraId="1EA58E24" w14:textId="77777777" w:rsidR="008E6946" w:rsidRPr="003B0808" w:rsidRDefault="00497671" w:rsidP="00BB704D">
            <w:r>
              <w:t xml:space="preserve">        </w:t>
            </w:r>
            <w:r w:rsidR="00C9176C">
              <w:t>92.</w:t>
            </w:r>
            <w:r w:rsidR="00D010AA">
              <w:t>37</w:t>
            </w:r>
          </w:p>
        </w:tc>
      </w:tr>
      <w:tr w:rsidR="008E6946" w:rsidRPr="003B0808" w14:paraId="4DA81F30" w14:textId="77777777">
        <w:trPr>
          <w:trHeight w:val="1343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9C0B" w14:textId="77777777" w:rsidR="008E6946" w:rsidRPr="003B0808" w:rsidRDefault="008E6946" w:rsidP="00F44694">
            <w:pPr>
              <w:snapToGrid w:val="0"/>
              <w:jc w:val="center"/>
            </w:pPr>
          </w:p>
          <w:p w14:paraId="1A343D12" w14:textId="77777777" w:rsidR="008E6946" w:rsidRPr="003B0808" w:rsidRDefault="003B0808" w:rsidP="00F44694">
            <w:pPr>
              <w:jc w:val="center"/>
            </w:pPr>
            <w:r>
              <w:t>SSC</w:t>
            </w:r>
          </w:p>
          <w:p w14:paraId="6117A4AB" w14:textId="77777777" w:rsidR="008E6946" w:rsidRPr="003B0808" w:rsidRDefault="008E6946" w:rsidP="00F44694">
            <w:pPr>
              <w:jc w:val="center"/>
              <w:rPr>
                <w:b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1518BF" w14:textId="77777777" w:rsidR="00C9176C" w:rsidRDefault="00C9176C" w:rsidP="00C9176C">
            <w:pPr>
              <w:snapToGrid w:val="0"/>
            </w:pPr>
          </w:p>
          <w:p w14:paraId="3B63556B" w14:textId="77777777" w:rsidR="00C9176C" w:rsidRDefault="00C9176C" w:rsidP="00C9176C">
            <w:pPr>
              <w:snapToGrid w:val="0"/>
            </w:pPr>
            <w:r>
              <w:t xml:space="preserve">   Z</w:t>
            </w:r>
            <w:r w:rsidR="006D7315">
              <w:t>P</w:t>
            </w:r>
            <w:r>
              <w:t xml:space="preserve"> high School,      </w:t>
            </w:r>
          </w:p>
          <w:p w14:paraId="6CD0B146" w14:textId="77777777" w:rsidR="008E6946" w:rsidRPr="003B0808" w:rsidRDefault="00703065" w:rsidP="00C9176C">
            <w:pPr>
              <w:snapToGrid w:val="0"/>
            </w:pPr>
            <w:r>
              <w:t xml:space="preserve">    </w:t>
            </w:r>
            <w:r w:rsidR="00C9176C">
              <w:t>A.Kothapalli</w:t>
            </w:r>
            <w:r w:rsidR="008E6946" w:rsidRPr="003B0808">
              <w:t>.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DCE9B" w14:textId="77777777" w:rsidR="008E6946" w:rsidRPr="003B0808" w:rsidRDefault="008E6946" w:rsidP="00F44694">
            <w:pPr>
              <w:spacing w:line="276" w:lineRule="auto"/>
              <w:jc w:val="center"/>
            </w:pPr>
          </w:p>
          <w:p w14:paraId="015BD3AC" w14:textId="77777777" w:rsidR="008E6946" w:rsidRPr="003B0808" w:rsidRDefault="008E6946" w:rsidP="00F44694">
            <w:pPr>
              <w:spacing w:line="276" w:lineRule="auto"/>
              <w:jc w:val="center"/>
            </w:pPr>
            <w:r w:rsidRPr="003B0808">
              <w:t>Board of Secondary     Education, A.P</w:t>
            </w:r>
          </w:p>
          <w:p w14:paraId="3AD42C46" w14:textId="77777777" w:rsidR="008E6946" w:rsidRPr="003B0808" w:rsidRDefault="008E6946" w:rsidP="00F44694">
            <w:pPr>
              <w:spacing w:line="276" w:lineRule="auto"/>
              <w:jc w:val="center"/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35B82" w14:textId="77777777" w:rsidR="008E6946" w:rsidRPr="003B0808" w:rsidRDefault="008E6946" w:rsidP="00F44694">
            <w:pPr>
              <w:pStyle w:val="Header"/>
              <w:jc w:val="center"/>
            </w:pPr>
          </w:p>
          <w:p w14:paraId="13CA8CFB" w14:textId="77777777" w:rsidR="008E6946" w:rsidRPr="003B0808" w:rsidRDefault="008E6946" w:rsidP="00F44694">
            <w:pPr>
              <w:pStyle w:val="Header"/>
              <w:jc w:val="center"/>
            </w:pPr>
          </w:p>
          <w:p w14:paraId="5C8F2B4F" w14:textId="77777777" w:rsidR="008E6946" w:rsidRPr="003B0808" w:rsidRDefault="008E6946" w:rsidP="00F44694">
            <w:pPr>
              <w:pStyle w:val="Header"/>
              <w:jc w:val="center"/>
            </w:pPr>
            <w:r w:rsidRPr="003B0808">
              <w:t>2011-2012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6364" w14:textId="77777777" w:rsidR="008E6946" w:rsidRPr="003B0808" w:rsidRDefault="008E6946" w:rsidP="00F44694">
            <w:pPr>
              <w:jc w:val="center"/>
            </w:pPr>
          </w:p>
          <w:p w14:paraId="145AF089" w14:textId="77777777" w:rsidR="008E6946" w:rsidRPr="003B0808" w:rsidRDefault="008E6946" w:rsidP="003803B8"/>
          <w:p w14:paraId="7FCA7F53" w14:textId="77777777" w:rsidR="008E6946" w:rsidRPr="003B0808" w:rsidRDefault="00C9176C" w:rsidP="00F44694">
            <w:pPr>
              <w:jc w:val="center"/>
            </w:pPr>
            <w:r>
              <w:t>9.3</w:t>
            </w:r>
            <w:r w:rsidR="008E6946" w:rsidRPr="003B0808">
              <w:t xml:space="preserve"> GPA</w:t>
            </w:r>
          </w:p>
          <w:p w14:paraId="16837EE7" w14:textId="77777777" w:rsidR="008E6946" w:rsidRPr="003B0808" w:rsidRDefault="008E6946" w:rsidP="00F44694">
            <w:pPr>
              <w:jc w:val="center"/>
            </w:pPr>
          </w:p>
        </w:tc>
      </w:tr>
    </w:tbl>
    <w:p w14:paraId="45C141EA" w14:textId="77777777" w:rsidR="003A5314" w:rsidRPr="000A5AB2" w:rsidRDefault="003A5314" w:rsidP="00F44694">
      <w:pPr>
        <w:tabs>
          <w:tab w:val="left" w:pos="720"/>
          <w:tab w:val="left" w:pos="3270"/>
        </w:tabs>
        <w:jc w:val="center"/>
        <w:rPr>
          <w:rFonts w:ascii="Tahoma" w:hAnsi="Tahoma" w:cs="Tahoma"/>
          <w:sz w:val="20"/>
          <w:szCs w:val="20"/>
        </w:rPr>
      </w:pPr>
    </w:p>
    <w:p w14:paraId="220A80CE" w14:textId="77777777" w:rsidR="00476F10" w:rsidRPr="000A5AB2" w:rsidRDefault="00476F10" w:rsidP="00F44694">
      <w:pPr>
        <w:tabs>
          <w:tab w:val="left" w:pos="720"/>
          <w:tab w:val="left" w:pos="3270"/>
        </w:tabs>
        <w:jc w:val="center"/>
        <w:rPr>
          <w:rFonts w:ascii="Tahoma" w:hAnsi="Tahoma" w:cs="Tahoma"/>
          <w:sz w:val="20"/>
          <w:szCs w:val="20"/>
        </w:rPr>
      </w:pPr>
    </w:p>
    <w:p w14:paraId="07FC2DAA" w14:textId="77777777" w:rsidR="003A5314" w:rsidRPr="006E154D" w:rsidRDefault="00783743">
      <w:pPr>
        <w:tabs>
          <w:tab w:val="left" w:pos="720"/>
          <w:tab w:val="left" w:pos="3270"/>
        </w:tabs>
        <w:jc w:val="both"/>
        <w:rPr>
          <w:rFonts w:ascii="Tahoma" w:hAnsi="Tahoma" w:cs="Tahoma"/>
          <w:sz w:val="20"/>
          <w:szCs w:val="20"/>
        </w:rPr>
      </w:pPr>
      <w:r w:rsidRPr="006E154D">
        <w:rPr>
          <w:b/>
          <w:highlight w:val="lightGray"/>
        </w:rPr>
        <w:t>TECHNICAL</w:t>
      </w:r>
      <w:r w:rsidR="00C0641E">
        <w:rPr>
          <w:b/>
          <w:highlight w:val="lightGray"/>
        </w:rPr>
        <w:t xml:space="preserve"> SKILLS                                                                               </w:t>
      </w:r>
      <w:r w:rsidR="00D010AA">
        <w:rPr>
          <w:b/>
          <w:highlight w:val="lightGray"/>
        </w:rPr>
        <w:t xml:space="preserve">               </w:t>
      </w:r>
      <w:r w:rsidR="00C0641E">
        <w:rPr>
          <w:b/>
          <w:highlight w:val="lightGray"/>
        </w:rPr>
        <w:t xml:space="preserve">                    </w:t>
      </w:r>
      <w:r w:rsidR="006E154D" w:rsidRPr="006E154D">
        <w:rPr>
          <w:b/>
          <w:highlight w:val="lightGray"/>
        </w:rPr>
        <w:t xml:space="preserve"> </w:t>
      </w:r>
      <w:r w:rsidR="00D840E3" w:rsidRPr="006E154D">
        <w:rPr>
          <w:b/>
          <w:highlight w:val="lightGray"/>
        </w:rPr>
        <w:t xml:space="preserve"> </w:t>
      </w:r>
      <w:r w:rsidR="00EA73E8" w:rsidRPr="006E154D">
        <w:rPr>
          <w:b/>
          <w:highlight w:val="lightGray"/>
        </w:rPr>
        <w:t xml:space="preserve">    </w:t>
      </w:r>
      <w:r w:rsidR="00EA73E8" w:rsidRPr="006E154D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               </w:t>
      </w:r>
      <w:r w:rsidR="00BB704D" w:rsidRPr="006E154D">
        <w:rPr>
          <w:rFonts w:ascii="Tahoma" w:hAnsi="Tahoma" w:cs="Tahoma"/>
          <w:sz w:val="20"/>
          <w:szCs w:val="20"/>
        </w:rPr>
        <w:t xml:space="preserve">      </w:t>
      </w:r>
    </w:p>
    <w:p w14:paraId="70708987" w14:textId="77777777" w:rsidR="006E154D" w:rsidRDefault="006E154D" w:rsidP="00C0641E">
      <w:pPr>
        <w:tabs>
          <w:tab w:val="left" w:pos="720"/>
          <w:tab w:val="left" w:pos="3270"/>
        </w:tabs>
        <w:jc w:val="both"/>
        <w:rPr>
          <w:rFonts w:ascii="Tahoma" w:hAnsi="Tahoma" w:cs="Tahoma"/>
          <w:sz w:val="20"/>
          <w:szCs w:val="20"/>
        </w:rPr>
      </w:pPr>
    </w:p>
    <w:p w14:paraId="2858F7C8" w14:textId="4467A591" w:rsidR="00C0641E" w:rsidRPr="00C0641E" w:rsidRDefault="006E2910" w:rsidP="00C0641E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</w:rPr>
        <w:t>Mysql</w:t>
      </w:r>
      <w:r w:rsidR="000D26B1">
        <w:rPr>
          <w:rFonts w:ascii="Times New Roman" w:hAnsi="Times New Roman"/>
        </w:rPr>
        <w:t xml:space="preserve"> ( Both Command line and Workbench</w:t>
      </w:r>
    </w:p>
    <w:p w14:paraId="78267152" w14:textId="0B33EEC0" w:rsidR="00C0641E" w:rsidRPr="00C0641E" w:rsidRDefault="006E2910" w:rsidP="00C0641E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  <w:sz w:val="24"/>
          <w:szCs w:val="24"/>
        </w:rPr>
        <w:t>Bigquery (Both console and sdk)</w:t>
      </w:r>
    </w:p>
    <w:p w14:paraId="75D6436F" w14:textId="40DA2275" w:rsidR="00C0641E" w:rsidRDefault="006E2910" w:rsidP="00C0641E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t>Gcs(Both console and sdk)</w:t>
      </w:r>
    </w:p>
    <w:p w14:paraId="0B68A74B" w14:textId="11384958" w:rsidR="005651D6" w:rsidRDefault="005651D6" w:rsidP="00C0641E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t>Agile (Jira board)</w:t>
      </w:r>
    </w:p>
    <w:p w14:paraId="6AFA0BBB" w14:textId="2FB70DF6" w:rsidR="000D26B1" w:rsidRPr="00C0641E" w:rsidRDefault="000D26B1" w:rsidP="00C0641E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t>Compute engine</w:t>
      </w:r>
    </w:p>
    <w:p w14:paraId="37E5E1DA" w14:textId="780ED2F9" w:rsidR="00C0641E" w:rsidRPr="000D26B1" w:rsidRDefault="000D26B1" w:rsidP="00703065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  <w:sz w:val="24"/>
          <w:szCs w:val="24"/>
        </w:rPr>
        <w:t>S</w:t>
      </w:r>
      <w:r w:rsidR="006E2910">
        <w:rPr>
          <w:rFonts w:ascii="Times New Roman" w:hAnsi="Times New Roman"/>
          <w:sz w:val="24"/>
          <w:szCs w:val="24"/>
        </w:rPr>
        <w:t>park</w:t>
      </w:r>
      <w:r>
        <w:rPr>
          <w:rFonts w:ascii="Times New Roman" w:hAnsi="Times New Roman"/>
          <w:sz w:val="24"/>
          <w:szCs w:val="24"/>
        </w:rPr>
        <w:t xml:space="preserve"> tool</w:t>
      </w:r>
    </w:p>
    <w:p w14:paraId="6BC09689" w14:textId="1F64F735" w:rsidR="000D26B1" w:rsidRPr="000D26B1" w:rsidRDefault="000D26B1" w:rsidP="00703065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  <w:sz w:val="24"/>
          <w:szCs w:val="24"/>
        </w:rPr>
        <w:t>Airflow/composer tool</w:t>
      </w:r>
    </w:p>
    <w:p w14:paraId="29A97510" w14:textId="0F1B2B27" w:rsidR="000D26B1" w:rsidRPr="000D26B1" w:rsidRDefault="000D26B1" w:rsidP="00703065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  <w:sz w:val="24"/>
          <w:szCs w:val="24"/>
        </w:rPr>
        <w:t>Kafka tool</w:t>
      </w:r>
    </w:p>
    <w:p w14:paraId="63E4BCCD" w14:textId="1DB4C534" w:rsidR="000D26B1" w:rsidRPr="000D26B1" w:rsidRDefault="000D26B1" w:rsidP="00703065">
      <w:pPr>
        <w:pStyle w:val="ListParagraph"/>
        <w:numPr>
          <w:ilvl w:val="0"/>
          <w:numId w:val="29"/>
        </w:numPr>
        <w:tabs>
          <w:tab w:val="left" w:pos="720"/>
          <w:tab w:val="left" w:pos="3270"/>
        </w:tabs>
        <w:jc w:val="both"/>
      </w:pPr>
      <w:r>
        <w:rPr>
          <w:rFonts w:ascii="Times New Roman" w:hAnsi="Times New Roman"/>
          <w:sz w:val="24"/>
          <w:szCs w:val="24"/>
        </w:rPr>
        <w:t xml:space="preserve">Basic knowledge on Bigdata and Hadoop </w:t>
      </w:r>
    </w:p>
    <w:p w14:paraId="3AFE13B6" w14:textId="77777777" w:rsidR="000D26B1" w:rsidRPr="00C0641E" w:rsidRDefault="000D26B1" w:rsidP="000D26B1">
      <w:pPr>
        <w:pStyle w:val="ListParagraph"/>
        <w:tabs>
          <w:tab w:val="left" w:pos="720"/>
          <w:tab w:val="left" w:pos="3270"/>
        </w:tabs>
        <w:jc w:val="both"/>
      </w:pPr>
    </w:p>
    <w:p w14:paraId="09162AA9" w14:textId="77777777" w:rsidR="00C0641E" w:rsidRDefault="00C0641E" w:rsidP="00C0641E">
      <w:pPr>
        <w:tabs>
          <w:tab w:val="left" w:pos="720"/>
          <w:tab w:val="left" w:pos="3270"/>
        </w:tabs>
        <w:jc w:val="both"/>
        <w:rPr>
          <w:b/>
        </w:rPr>
      </w:pPr>
      <w:r>
        <w:rPr>
          <w:b/>
          <w:highlight w:val="lightGray"/>
        </w:rPr>
        <w:lastRenderedPageBreak/>
        <w:t xml:space="preserve">PROJECT WORK                                                                                              </w:t>
      </w:r>
      <w:r w:rsidR="00D010AA">
        <w:rPr>
          <w:b/>
          <w:highlight w:val="lightGray"/>
        </w:rPr>
        <w:t xml:space="preserve">             </w:t>
      </w:r>
      <w:r>
        <w:rPr>
          <w:b/>
          <w:highlight w:val="lightGray"/>
        </w:rPr>
        <w:t xml:space="preserve">                </w:t>
      </w:r>
      <w:r w:rsidRPr="00C0641E">
        <w:rPr>
          <w:b/>
          <w:highlight w:val="lightGray"/>
        </w:rPr>
        <w:t xml:space="preserve">    </w:t>
      </w:r>
    </w:p>
    <w:p w14:paraId="326F4D4B" w14:textId="77777777" w:rsidR="00CB6967" w:rsidRDefault="00C0641E" w:rsidP="00C0641E">
      <w:pPr>
        <w:tabs>
          <w:tab w:val="left" w:pos="720"/>
          <w:tab w:val="left" w:pos="3270"/>
        </w:tabs>
        <w:jc w:val="both"/>
        <w:rPr>
          <w:b/>
        </w:rPr>
      </w:pPr>
      <w:r>
        <w:rPr>
          <w:b/>
        </w:rPr>
        <w:t xml:space="preserve">               </w:t>
      </w:r>
      <w:r w:rsidR="00CB6967">
        <w:rPr>
          <w:b/>
        </w:rPr>
        <w:t xml:space="preserve"> </w:t>
      </w:r>
    </w:p>
    <w:p w14:paraId="71899F22" w14:textId="5F9D0894" w:rsidR="00C0641E" w:rsidRDefault="005651D6" w:rsidP="00C0641E">
      <w:pPr>
        <w:pStyle w:val="ListParagraph"/>
        <w:numPr>
          <w:ilvl w:val="0"/>
          <w:numId w:val="36"/>
        </w:numPr>
        <w:tabs>
          <w:tab w:val="left" w:pos="720"/>
          <w:tab w:val="left" w:pos="3270"/>
        </w:tabs>
        <w:ind w:left="709"/>
        <w:jc w:val="both"/>
      </w:pPr>
      <w:r>
        <w:t xml:space="preserve">Two end to end use cases were done </w:t>
      </w:r>
    </w:p>
    <w:p w14:paraId="55C59EA2" w14:textId="2DD20E04" w:rsidR="0069299F" w:rsidRDefault="005651D6" w:rsidP="005651D6">
      <w:pPr>
        <w:tabs>
          <w:tab w:val="left" w:pos="720"/>
          <w:tab w:val="left" w:pos="3270"/>
        </w:tabs>
        <w:ind w:left="709"/>
      </w:pPr>
      <w:r>
        <w:t>1.I crated data pipe line from landzone to bigquery</w:t>
      </w:r>
      <w:r w:rsidR="0069299F">
        <w:t xml:space="preserve"> through GCS.</w:t>
      </w:r>
    </w:p>
    <w:p w14:paraId="265EF467" w14:textId="0E4951C1" w:rsidR="005651D6" w:rsidRDefault="0069299F" w:rsidP="005651D6">
      <w:pPr>
        <w:tabs>
          <w:tab w:val="left" w:pos="720"/>
          <w:tab w:val="left" w:pos="3270"/>
        </w:tabs>
        <w:ind w:left="709"/>
      </w:pPr>
      <w:r>
        <w:t xml:space="preserve">2.I created data pipe line from </w:t>
      </w:r>
      <w:r w:rsidR="005651D6">
        <w:t xml:space="preserve"> </w:t>
      </w:r>
      <w:r>
        <w:t>local system to bigquery.</w:t>
      </w:r>
    </w:p>
    <w:p w14:paraId="47AAD329" w14:textId="418853FE" w:rsidR="00C0641E" w:rsidRPr="00C0641E" w:rsidRDefault="00C0641E" w:rsidP="00C0641E">
      <w:pPr>
        <w:tabs>
          <w:tab w:val="left" w:pos="720"/>
          <w:tab w:val="left" w:pos="3270"/>
        </w:tabs>
        <w:jc w:val="both"/>
      </w:pPr>
    </w:p>
    <w:p w14:paraId="7F73B6D0" w14:textId="77777777" w:rsidR="00681304" w:rsidRDefault="00681304" w:rsidP="00BB704D">
      <w:pPr>
        <w:jc w:val="both"/>
        <w:rPr>
          <w:b/>
          <w:highlight w:val="lightGray"/>
        </w:rPr>
      </w:pPr>
    </w:p>
    <w:p w14:paraId="1539517C" w14:textId="77777777" w:rsidR="00703065" w:rsidRDefault="00703065" w:rsidP="00BB704D">
      <w:pPr>
        <w:jc w:val="both"/>
        <w:rPr>
          <w:b/>
          <w:highlight w:val="lightGray"/>
        </w:rPr>
      </w:pPr>
    </w:p>
    <w:p w14:paraId="52F7C8B4" w14:textId="77777777" w:rsidR="00BB704D" w:rsidRPr="00A90660" w:rsidRDefault="00BB704D" w:rsidP="00D010AA">
      <w:pPr>
        <w:ind w:right="-36"/>
        <w:jc w:val="both"/>
        <w:rPr>
          <w:b/>
        </w:rPr>
      </w:pPr>
      <w:r w:rsidRPr="00BB704D">
        <w:rPr>
          <w:b/>
          <w:highlight w:val="lightGray"/>
        </w:rPr>
        <w:t>INDUSTRAIL TRAINING</w:t>
      </w:r>
      <w:r w:rsidRPr="00783743">
        <w:rPr>
          <w:b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</w:t>
      </w:r>
      <w:r w:rsidR="00D010AA">
        <w:rPr>
          <w:b/>
          <w:sz w:val="20"/>
          <w:szCs w:val="20"/>
          <w:highlight w:val="lightGray"/>
        </w:rPr>
        <w:t xml:space="preserve">  </w:t>
      </w:r>
      <w:r w:rsidRPr="00783743">
        <w:rPr>
          <w:b/>
          <w:sz w:val="20"/>
          <w:szCs w:val="20"/>
          <w:highlight w:val="lightGray"/>
        </w:rPr>
        <w:t xml:space="preserve">   </w:t>
      </w:r>
      <w:r>
        <w:rPr>
          <w:b/>
          <w:sz w:val="20"/>
          <w:szCs w:val="20"/>
          <w:highlight w:val="lightGray"/>
        </w:rPr>
        <w:t xml:space="preserve"> </w:t>
      </w:r>
      <w:r w:rsidRPr="00783743">
        <w:rPr>
          <w:b/>
          <w:sz w:val="20"/>
          <w:szCs w:val="20"/>
          <w:highlight w:val="lightGray"/>
        </w:rPr>
        <w:t xml:space="preserve"> </w:t>
      </w:r>
    </w:p>
    <w:p w14:paraId="06DB863F" w14:textId="77777777" w:rsidR="00C0641E" w:rsidRDefault="00BB704D" w:rsidP="00D010AA">
      <w:pPr>
        <w:pStyle w:val="ListParagraph"/>
        <w:numPr>
          <w:ilvl w:val="0"/>
          <w:numId w:val="37"/>
        </w:numPr>
        <w:tabs>
          <w:tab w:val="left" w:pos="3270"/>
        </w:tabs>
        <w:spacing w:line="360" w:lineRule="auto"/>
        <w:ind w:left="709"/>
        <w:jc w:val="both"/>
      </w:pPr>
      <w:r>
        <w:t>Undergone training for 6 months</w:t>
      </w:r>
      <w:r w:rsidRPr="00A90660">
        <w:t xml:space="preserve"> in </w:t>
      </w:r>
      <w:r w:rsidR="00A07BAA">
        <w:t xml:space="preserve">THE THANDAVA SUGER PRIVATE LIMITED PAYAKRAOPETA  regarding to wiring of entire </w:t>
      </w:r>
      <w:r w:rsidR="006D7315">
        <w:t>organization.</w:t>
      </w:r>
    </w:p>
    <w:p w14:paraId="2EB9E519" w14:textId="77777777" w:rsidR="00D010AA" w:rsidRDefault="00D010AA" w:rsidP="00D010AA">
      <w:pPr>
        <w:pStyle w:val="ListParagraph"/>
        <w:numPr>
          <w:ilvl w:val="0"/>
          <w:numId w:val="37"/>
        </w:numPr>
        <w:tabs>
          <w:tab w:val="left" w:pos="3270"/>
        </w:tabs>
        <w:spacing w:line="360" w:lineRule="auto"/>
        <w:ind w:left="709"/>
        <w:jc w:val="both"/>
      </w:pPr>
      <w:r>
        <w:t xml:space="preserve"> The Study Of 132kv Substation And Maintenance In APTRANCO.</w:t>
      </w:r>
    </w:p>
    <w:p w14:paraId="2C96AB21" w14:textId="77777777" w:rsidR="00CB6967" w:rsidRPr="00CB6967" w:rsidRDefault="00CB6967" w:rsidP="00CB6967">
      <w:pPr>
        <w:tabs>
          <w:tab w:val="left" w:pos="3270"/>
        </w:tabs>
        <w:spacing w:line="360" w:lineRule="auto"/>
        <w:jc w:val="both"/>
      </w:pPr>
    </w:p>
    <w:p w14:paraId="2B2FC990" w14:textId="77777777" w:rsidR="00CB6967" w:rsidRPr="00CB6967" w:rsidRDefault="00783743" w:rsidP="00CB6967">
      <w:pPr>
        <w:suppressAutoHyphens w:val="0"/>
        <w:spacing w:line="360" w:lineRule="auto"/>
        <w:rPr>
          <w:b/>
          <w:sz w:val="20"/>
          <w:szCs w:val="20"/>
          <w:highlight w:val="lightGray"/>
        </w:rPr>
      </w:pPr>
      <w:r w:rsidRPr="00783743">
        <w:rPr>
          <w:b/>
          <w:sz w:val="22"/>
          <w:szCs w:val="22"/>
          <w:highlight w:val="lightGray"/>
        </w:rPr>
        <w:t>ACHEIEVEMNTS</w:t>
      </w:r>
      <w:r w:rsidR="00C7685A" w:rsidRPr="00783743">
        <w:rPr>
          <w:b/>
          <w:sz w:val="20"/>
          <w:szCs w:val="20"/>
          <w:highlight w:val="lightGray"/>
        </w:rPr>
        <w:t xml:space="preserve"> </w:t>
      </w:r>
      <w:r w:rsidR="009903D6" w:rsidRPr="00783743">
        <w:rPr>
          <w:b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                   </w:t>
      </w:r>
      <w:r w:rsidR="00CB6967">
        <w:rPr>
          <w:b/>
          <w:sz w:val="20"/>
          <w:szCs w:val="20"/>
          <w:highlight w:val="lightGray"/>
        </w:rPr>
        <w:t xml:space="preserve">      </w:t>
      </w:r>
      <w:r w:rsidR="00C7685A" w:rsidRPr="00783743">
        <w:rPr>
          <w:b/>
          <w:sz w:val="20"/>
          <w:szCs w:val="20"/>
          <w:highlight w:val="lightGray"/>
        </w:rPr>
        <w:t xml:space="preserve"> </w:t>
      </w:r>
    </w:p>
    <w:p w14:paraId="6354521B" w14:textId="77777777" w:rsidR="00BB704D" w:rsidRDefault="00A07BAA" w:rsidP="00D010AA">
      <w:pPr>
        <w:pStyle w:val="ListParagraph"/>
        <w:numPr>
          <w:ilvl w:val="0"/>
          <w:numId w:val="38"/>
        </w:numPr>
        <w:spacing w:line="360" w:lineRule="auto"/>
        <w:ind w:right="691"/>
        <w:jc w:val="both"/>
      </w:pPr>
      <w:r>
        <w:t xml:space="preserve">I got first prize in science </w:t>
      </w:r>
      <w:r w:rsidR="006D7315">
        <w:t>fairs in</w:t>
      </w:r>
      <w:r w:rsidR="00D010AA">
        <w:t xml:space="preserve"> mandal wise</w:t>
      </w:r>
      <w:r w:rsidR="003B0808">
        <w:t>.</w:t>
      </w:r>
    </w:p>
    <w:p w14:paraId="34DEC9E0" w14:textId="77777777" w:rsidR="00C0641E" w:rsidRPr="00C0641E" w:rsidRDefault="00497671" w:rsidP="00497671">
      <w:pPr>
        <w:pStyle w:val="ListParagraph"/>
        <w:numPr>
          <w:ilvl w:val="0"/>
          <w:numId w:val="39"/>
        </w:numPr>
        <w:spacing w:line="360" w:lineRule="auto"/>
        <w:ind w:left="360" w:right="691" w:firstLine="0"/>
        <w:jc w:val="both"/>
      </w:pPr>
      <w:r>
        <w:t>I got second prize in technical quiz</w:t>
      </w:r>
    </w:p>
    <w:p w14:paraId="61F357B6" w14:textId="77777777" w:rsidR="00C9252B" w:rsidRPr="00783743" w:rsidRDefault="00783743" w:rsidP="00D010AA">
      <w:pPr>
        <w:spacing w:line="360" w:lineRule="auto"/>
        <w:ind w:right="106"/>
        <w:jc w:val="both"/>
        <w:rPr>
          <w:sz w:val="22"/>
          <w:szCs w:val="22"/>
        </w:rPr>
      </w:pPr>
      <w:r w:rsidRPr="00783743">
        <w:rPr>
          <w:b/>
          <w:sz w:val="22"/>
          <w:szCs w:val="22"/>
          <w:highlight w:val="lightGray"/>
        </w:rPr>
        <w:t>STRENGTHS</w:t>
      </w:r>
      <w:r w:rsidR="00C9252B" w:rsidRPr="00783743">
        <w:rPr>
          <w:b/>
          <w:sz w:val="22"/>
          <w:szCs w:val="22"/>
          <w:highlight w:val="lightGray"/>
        </w:rPr>
        <w:t xml:space="preserve">                                                                                                 </w:t>
      </w:r>
      <w:r w:rsidR="00D010AA">
        <w:rPr>
          <w:b/>
          <w:sz w:val="22"/>
          <w:szCs w:val="22"/>
          <w:highlight w:val="lightGray"/>
        </w:rPr>
        <w:t xml:space="preserve">                                                                      </w:t>
      </w:r>
      <w:r w:rsidR="00C9252B" w:rsidRPr="00783743">
        <w:rPr>
          <w:b/>
          <w:sz w:val="22"/>
          <w:szCs w:val="22"/>
          <w:highlight w:val="lightGray"/>
        </w:rPr>
        <w:t xml:space="preserve">                        </w:t>
      </w:r>
      <w:r w:rsidR="00BB704D">
        <w:rPr>
          <w:b/>
          <w:sz w:val="22"/>
          <w:szCs w:val="22"/>
          <w:highlight w:val="lightGray"/>
        </w:rPr>
        <w:t xml:space="preserve"> </w:t>
      </w:r>
      <w:r w:rsidR="00C9252B" w:rsidRPr="00783743">
        <w:rPr>
          <w:b/>
          <w:sz w:val="22"/>
          <w:szCs w:val="22"/>
          <w:highlight w:val="lightGray"/>
        </w:rPr>
        <w:t xml:space="preserve">            </w:t>
      </w:r>
      <w:r w:rsidR="00CB6967">
        <w:rPr>
          <w:b/>
          <w:color w:val="EEECE1" w:themeColor="background2"/>
          <w:sz w:val="22"/>
          <w:szCs w:val="22"/>
          <w:highlight w:val="lightGray"/>
        </w:rPr>
        <w:t xml:space="preserve">                                               </w:t>
      </w:r>
      <w:r w:rsidR="00CB6967">
        <w:rPr>
          <w:b/>
          <w:sz w:val="22"/>
          <w:szCs w:val="22"/>
          <w:highlight w:val="lightGray"/>
        </w:rPr>
        <w:t xml:space="preserve">                 </w:t>
      </w:r>
      <w:r w:rsidR="00C9252B" w:rsidRPr="00783743">
        <w:rPr>
          <w:b/>
          <w:sz w:val="22"/>
          <w:szCs w:val="22"/>
          <w:highlight w:val="lightGray"/>
        </w:rPr>
        <w:t xml:space="preserve">    </w:t>
      </w:r>
      <w:r w:rsidR="00CB6967">
        <w:rPr>
          <w:b/>
          <w:sz w:val="22"/>
          <w:szCs w:val="22"/>
          <w:highlight w:val="lightGray"/>
        </w:rPr>
        <w:t xml:space="preserve">           </w:t>
      </w:r>
      <w:r w:rsidR="00C9252B" w:rsidRPr="00783743">
        <w:rPr>
          <w:b/>
          <w:sz w:val="22"/>
          <w:szCs w:val="22"/>
          <w:highlight w:val="lightGray"/>
        </w:rPr>
        <w:t xml:space="preserve">  </w:t>
      </w:r>
    </w:p>
    <w:p w14:paraId="4F78C9F1" w14:textId="77777777" w:rsidR="00833EB7" w:rsidRPr="00BB704D" w:rsidRDefault="006314C7" w:rsidP="00833EB7">
      <w:pPr>
        <w:numPr>
          <w:ilvl w:val="0"/>
          <w:numId w:val="22"/>
        </w:numPr>
        <w:tabs>
          <w:tab w:val="left" w:pos="720"/>
          <w:tab w:val="left" w:pos="3270"/>
        </w:tabs>
        <w:spacing w:line="360" w:lineRule="auto"/>
        <w:jc w:val="both"/>
      </w:pPr>
      <w:r w:rsidRPr="00BB704D">
        <w:t>Hard working.</w:t>
      </w:r>
    </w:p>
    <w:p w14:paraId="67E800CF" w14:textId="77777777" w:rsidR="00C14E50" w:rsidRPr="00B12A32" w:rsidRDefault="006D7315" w:rsidP="00C14E50">
      <w:pPr>
        <w:numPr>
          <w:ilvl w:val="0"/>
          <w:numId w:val="22"/>
        </w:numPr>
        <w:tabs>
          <w:tab w:val="left" w:pos="720"/>
          <w:tab w:val="left" w:pos="3270"/>
        </w:tabs>
        <w:spacing w:line="360" w:lineRule="auto"/>
        <w:jc w:val="both"/>
      </w:pPr>
      <w:r>
        <w:t>Strong determination.</w:t>
      </w:r>
    </w:p>
    <w:p w14:paraId="64DB0E2D" w14:textId="2D335EED" w:rsidR="0069299F" w:rsidRDefault="00D010AA" w:rsidP="0090119C">
      <w:pPr>
        <w:numPr>
          <w:ilvl w:val="0"/>
          <w:numId w:val="22"/>
        </w:numPr>
        <w:tabs>
          <w:tab w:val="left" w:pos="720"/>
          <w:tab w:val="left" w:pos="3270"/>
        </w:tabs>
        <w:spacing w:line="360" w:lineRule="auto"/>
        <w:jc w:val="both"/>
      </w:pPr>
      <w:r>
        <w:t>Logical Thinking While Problem Solving</w:t>
      </w:r>
      <w:r w:rsidR="0090119C">
        <w:t>.</w:t>
      </w:r>
    </w:p>
    <w:p w14:paraId="26CD76C0" w14:textId="77777777" w:rsidR="0090119C" w:rsidRPr="00CB6967" w:rsidRDefault="0090119C" w:rsidP="0090119C">
      <w:pPr>
        <w:tabs>
          <w:tab w:val="left" w:pos="720"/>
          <w:tab w:val="left" w:pos="3270"/>
        </w:tabs>
        <w:spacing w:line="360" w:lineRule="auto"/>
        <w:ind w:left="720"/>
        <w:jc w:val="both"/>
      </w:pPr>
    </w:p>
    <w:p w14:paraId="7C483732" w14:textId="77777777" w:rsidR="00B12A32" w:rsidRDefault="00B12A32" w:rsidP="00783743">
      <w:pPr>
        <w:tabs>
          <w:tab w:val="left" w:pos="1185"/>
        </w:tabs>
      </w:pPr>
    </w:p>
    <w:p w14:paraId="6A583F46" w14:textId="77777777" w:rsidR="00BB704D" w:rsidRDefault="00BB704D" w:rsidP="00BB704D">
      <w:pPr>
        <w:tabs>
          <w:tab w:val="left" w:pos="3720"/>
        </w:tabs>
        <w:spacing w:line="360" w:lineRule="auto"/>
        <w:ind w:firstLine="475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</w:t>
      </w:r>
    </w:p>
    <w:sectPr w:rsidR="00BB704D" w:rsidSect="002910E3">
      <w:headerReference w:type="default" r:id="rId8"/>
      <w:footerReference w:type="default" r:id="rId9"/>
      <w:footnotePr>
        <w:pos w:val="beneathText"/>
      </w:footnotePr>
      <w:pgSz w:w="11905" w:h="16837"/>
      <w:pgMar w:top="1440" w:right="1080" w:bottom="99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F116" w14:textId="77777777" w:rsidR="000C6BE1" w:rsidRDefault="000C6BE1">
      <w:r>
        <w:separator/>
      </w:r>
    </w:p>
  </w:endnote>
  <w:endnote w:type="continuationSeparator" w:id="0">
    <w:p w14:paraId="70FCB0CE" w14:textId="77777777" w:rsidR="000C6BE1" w:rsidRDefault="000C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4361" w14:textId="13489E4D" w:rsidR="00632115" w:rsidRDefault="00B17C94">
    <w:pPr>
      <w:pStyle w:val="Footer"/>
    </w:pPr>
    <w:r>
      <w:rPr>
        <w:rStyle w:val="PageNumber"/>
      </w:rPr>
      <w:t xml:space="preserve"> </w:t>
    </w:r>
    <w:r>
      <w:rPr>
        <w:rStyle w:val="PageNumber"/>
      </w:rPr>
      <w:tab/>
    </w:r>
    <w:r w:rsidR="0005103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015B6A" wp14:editId="0B388B67">
              <wp:simplePos x="0" y="0"/>
              <wp:positionH relativeFrom="column">
                <wp:posOffset>38100</wp:posOffset>
              </wp:positionH>
              <wp:positionV relativeFrom="paragraph">
                <wp:posOffset>8890</wp:posOffset>
              </wp:positionV>
              <wp:extent cx="6162675" cy="0"/>
              <wp:effectExtent l="9525" t="8890" r="9525" b="1016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A8B04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.7pt" to="488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2D363" w14:textId="77777777" w:rsidR="000C6BE1" w:rsidRDefault="000C6BE1">
      <w:r>
        <w:separator/>
      </w:r>
    </w:p>
  </w:footnote>
  <w:footnote w:type="continuationSeparator" w:id="0">
    <w:p w14:paraId="5616E217" w14:textId="77777777" w:rsidR="000C6BE1" w:rsidRDefault="000C6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9712" w14:textId="77777777" w:rsidR="008C4D6C" w:rsidRDefault="00681304" w:rsidP="008C4D6C">
    <w:pPr>
      <w:pStyle w:val="Header"/>
      <w:rPr>
        <w:rFonts w:ascii="Arial" w:hAnsi="Arial"/>
        <w:b/>
      </w:rPr>
    </w:pPr>
    <w:r>
      <w:rPr>
        <w:rFonts w:ascii="Arial" w:hAnsi="Arial"/>
        <w:b/>
      </w:rPr>
      <w:t xml:space="preserve">   </w:t>
    </w:r>
    <w:r>
      <w:rPr>
        <w:rFonts w:ascii="Arial" w:hAnsi="Arial"/>
        <w:b/>
      </w:rPr>
      <w:tab/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Achievemen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4E62635"/>
    <w:multiLevelType w:val="hybridMultilevel"/>
    <w:tmpl w:val="D9E0F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91239"/>
    <w:multiLevelType w:val="hybridMultilevel"/>
    <w:tmpl w:val="892CF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81749"/>
    <w:multiLevelType w:val="hybridMultilevel"/>
    <w:tmpl w:val="19A2A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B2B84"/>
    <w:multiLevelType w:val="hybridMultilevel"/>
    <w:tmpl w:val="32428C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237B05"/>
    <w:multiLevelType w:val="hybridMultilevel"/>
    <w:tmpl w:val="639E2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6060C"/>
    <w:multiLevelType w:val="hybridMultilevel"/>
    <w:tmpl w:val="4614C7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9043A"/>
    <w:multiLevelType w:val="hybridMultilevel"/>
    <w:tmpl w:val="AEEE6B88"/>
    <w:lvl w:ilvl="0" w:tplc="4009000B">
      <w:start w:val="1"/>
      <w:numFmt w:val="bullet"/>
      <w:lvlText w:val=""/>
      <w:lvlJc w:val="left"/>
      <w:pPr>
        <w:ind w:left="14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1" w15:restartNumberingAfterBreak="0">
    <w:nsid w:val="1A2A02C5"/>
    <w:multiLevelType w:val="multilevel"/>
    <w:tmpl w:val="F1CC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B72F8"/>
    <w:multiLevelType w:val="multilevel"/>
    <w:tmpl w:val="D0F03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62158"/>
    <w:multiLevelType w:val="hybridMultilevel"/>
    <w:tmpl w:val="E580E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6D7DEC"/>
    <w:multiLevelType w:val="hybridMultilevel"/>
    <w:tmpl w:val="4920AE9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230B1B97"/>
    <w:multiLevelType w:val="hybridMultilevel"/>
    <w:tmpl w:val="3670E38E"/>
    <w:lvl w:ilvl="0" w:tplc="40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6" w15:restartNumberingAfterBreak="0">
    <w:nsid w:val="28630E28"/>
    <w:multiLevelType w:val="hybridMultilevel"/>
    <w:tmpl w:val="74289B1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9ED1DA2"/>
    <w:multiLevelType w:val="hybridMultilevel"/>
    <w:tmpl w:val="100E3E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835AAB"/>
    <w:multiLevelType w:val="hybridMultilevel"/>
    <w:tmpl w:val="39E80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639E3"/>
    <w:multiLevelType w:val="multilevel"/>
    <w:tmpl w:val="F1CC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402EEA"/>
    <w:multiLevelType w:val="hybridMultilevel"/>
    <w:tmpl w:val="FDD20CFC"/>
    <w:lvl w:ilvl="0" w:tplc="4009000B">
      <w:start w:val="1"/>
      <w:numFmt w:val="bullet"/>
      <w:lvlText w:val=""/>
      <w:lvlJc w:val="left"/>
      <w:pPr>
        <w:ind w:left="16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1" w15:restartNumberingAfterBreak="0">
    <w:nsid w:val="363D6FE5"/>
    <w:multiLevelType w:val="multilevel"/>
    <w:tmpl w:val="2722C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252ED"/>
    <w:multiLevelType w:val="hybridMultilevel"/>
    <w:tmpl w:val="054A2C6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3EA17405"/>
    <w:multiLevelType w:val="hybridMultilevel"/>
    <w:tmpl w:val="66E622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26775"/>
    <w:multiLevelType w:val="hybridMultilevel"/>
    <w:tmpl w:val="8508FE76"/>
    <w:lvl w:ilvl="0" w:tplc="0409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5" w15:restartNumberingAfterBreak="0">
    <w:nsid w:val="42086246"/>
    <w:multiLevelType w:val="hybridMultilevel"/>
    <w:tmpl w:val="199E0106"/>
    <w:lvl w:ilvl="0" w:tplc="301AE2B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4" w:hanging="360"/>
      </w:pPr>
    </w:lvl>
    <w:lvl w:ilvl="2" w:tplc="0809001B" w:tentative="1">
      <w:start w:val="1"/>
      <w:numFmt w:val="lowerRoman"/>
      <w:lvlText w:val="%3."/>
      <w:lvlJc w:val="right"/>
      <w:pPr>
        <w:ind w:left="2914" w:hanging="180"/>
      </w:pPr>
    </w:lvl>
    <w:lvl w:ilvl="3" w:tplc="0809000F" w:tentative="1">
      <w:start w:val="1"/>
      <w:numFmt w:val="decimal"/>
      <w:lvlText w:val="%4."/>
      <w:lvlJc w:val="left"/>
      <w:pPr>
        <w:ind w:left="3634" w:hanging="360"/>
      </w:pPr>
    </w:lvl>
    <w:lvl w:ilvl="4" w:tplc="08090019" w:tentative="1">
      <w:start w:val="1"/>
      <w:numFmt w:val="lowerLetter"/>
      <w:lvlText w:val="%5."/>
      <w:lvlJc w:val="left"/>
      <w:pPr>
        <w:ind w:left="4354" w:hanging="360"/>
      </w:pPr>
    </w:lvl>
    <w:lvl w:ilvl="5" w:tplc="0809001B" w:tentative="1">
      <w:start w:val="1"/>
      <w:numFmt w:val="lowerRoman"/>
      <w:lvlText w:val="%6."/>
      <w:lvlJc w:val="right"/>
      <w:pPr>
        <w:ind w:left="5074" w:hanging="180"/>
      </w:pPr>
    </w:lvl>
    <w:lvl w:ilvl="6" w:tplc="0809000F" w:tentative="1">
      <w:start w:val="1"/>
      <w:numFmt w:val="decimal"/>
      <w:lvlText w:val="%7."/>
      <w:lvlJc w:val="left"/>
      <w:pPr>
        <w:ind w:left="5794" w:hanging="360"/>
      </w:pPr>
    </w:lvl>
    <w:lvl w:ilvl="7" w:tplc="08090019" w:tentative="1">
      <w:start w:val="1"/>
      <w:numFmt w:val="lowerLetter"/>
      <w:lvlText w:val="%8."/>
      <w:lvlJc w:val="left"/>
      <w:pPr>
        <w:ind w:left="6514" w:hanging="360"/>
      </w:pPr>
    </w:lvl>
    <w:lvl w:ilvl="8" w:tplc="08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26" w15:restartNumberingAfterBreak="0">
    <w:nsid w:val="4473319C"/>
    <w:multiLevelType w:val="hybridMultilevel"/>
    <w:tmpl w:val="5C020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D666BE"/>
    <w:multiLevelType w:val="hybridMultilevel"/>
    <w:tmpl w:val="9B5CB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B4895"/>
    <w:multiLevelType w:val="hybridMultilevel"/>
    <w:tmpl w:val="5EEE6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1791E"/>
    <w:multiLevelType w:val="hybridMultilevel"/>
    <w:tmpl w:val="E4DA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23BED"/>
    <w:multiLevelType w:val="multilevel"/>
    <w:tmpl w:val="50BC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51462C"/>
    <w:multiLevelType w:val="hybridMultilevel"/>
    <w:tmpl w:val="7B76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C0B05"/>
    <w:multiLevelType w:val="hybridMultilevel"/>
    <w:tmpl w:val="C374DA24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66213C64"/>
    <w:multiLevelType w:val="hybridMultilevel"/>
    <w:tmpl w:val="2722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54AEC"/>
    <w:multiLevelType w:val="hybridMultilevel"/>
    <w:tmpl w:val="E7AEAD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1B344F"/>
    <w:multiLevelType w:val="hybridMultilevel"/>
    <w:tmpl w:val="D0F0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B4A54"/>
    <w:multiLevelType w:val="hybridMultilevel"/>
    <w:tmpl w:val="A57E3CA2"/>
    <w:lvl w:ilvl="0" w:tplc="F86AC5C4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4" w:hanging="360"/>
      </w:pPr>
    </w:lvl>
    <w:lvl w:ilvl="2" w:tplc="0809001B" w:tentative="1">
      <w:start w:val="1"/>
      <w:numFmt w:val="lowerRoman"/>
      <w:lvlText w:val="%3."/>
      <w:lvlJc w:val="right"/>
      <w:pPr>
        <w:ind w:left="2554" w:hanging="180"/>
      </w:pPr>
    </w:lvl>
    <w:lvl w:ilvl="3" w:tplc="0809000F" w:tentative="1">
      <w:start w:val="1"/>
      <w:numFmt w:val="decimal"/>
      <w:lvlText w:val="%4."/>
      <w:lvlJc w:val="left"/>
      <w:pPr>
        <w:ind w:left="3274" w:hanging="360"/>
      </w:pPr>
    </w:lvl>
    <w:lvl w:ilvl="4" w:tplc="08090019" w:tentative="1">
      <w:start w:val="1"/>
      <w:numFmt w:val="lowerLetter"/>
      <w:lvlText w:val="%5."/>
      <w:lvlJc w:val="left"/>
      <w:pPr>
        <w:ind w:left="3994" w:hanging="360"/>
      </w:pPr>
    </w:lvl>
    <w:lvl w:ilvl="5" w:tplc="0809001B" w:tentative="1">
      <w:start w:val="1"/>
      <w:numFmt w:val="lowerRoman"/>
      <w:lvlText w:val="%6."/>
      <w:lvlJc w:val="right"/>
      <w:pPr>
        <w:ind w:left="4714" w:hanging="180"/>
      </w:pPr>
    </w:lvl>
    <w:lvl w:ilvl="6" w:tplc="0809000F" w:tentative="1">
      <w:start w:val="1"/>
      <w:numFmt w:val="decimal"/>
      <w:lvlText w:val="%7."/>
      <w:lvlJc w:val="left"/>
      <w:pPr>
        <w:ind w:left="5434" w:hanging="360"/>
      </w:pPr>
    </w:lvl>
    <w:lvl w:ilvl="7" w:tplc="08090019" w:tentative="1">
      <w:start w:val="1"/>
      <w:numFmt w:val="lowerLetter"/>
      <w:lvlText w:val="%8."/>
      <w:lvlJc w:val="left"/>
      <w:pPr>
        <w:ind w:left="6154" w:hanging="360"/>
      </w:pPr>
    </w:lvl>
    <w:lvl w:ilvl="8" w:tplc="08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7" w15:restartNumberingAfterBreak="0">
    <w:nsid w:val="74761E26"/>
    <w:multiLevelType w:val="hybridMultilevel"/>
    <w:tmpl w:val="AAF64406"/>
    <w:lvl w:ilvl="0" w:tplc="4009000B">
      <w:start w:val="1"/>
      <w:numFmt w:val="bullet"/>
      <w:lvlText w:val="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8" w15:restartNumberingAfterBreak="0">
    <w:nsid w:val="75133C0B"/>
    <w:multiLevelType w:val="hybridMultilevel"/>
    <w:tmpl w:val="5D14291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 w15:restartNumberingAfterBreak="0">
    <w:nsid w:val="7C1D35DE"/>
    <w:multiLevelType w:val="hybridMultilevel"/>
    <w:tmpl w:val="38CEA41E"/>
    <w:lvl w:ilvl="0" w:tplc="5998A6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90971"/>
    <w:multiLevelType w:val="hybridMultilevel"/>
    <w:tmpl w:val="A874F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76282">
    <w:abstractNumId w:val="0"/>
  </w:num>
  <w:num w:numId="2" w16cid:durableId="1692216736">
    <w:abstractNumId w:val="1"/>
  </w:num>
  <w:num w:numId="3" w16cid:durableId="1492284275">
    <w:abstractNumId w:val="2"/>
  </w:num>
  <w:num w:numId="4" w16cid:durableId="1334600830">
    <w:abstractNumId w:val="3"/>
  </w:num>
  <w:num w:numId="5" w16cid:durableId="1413235163">
    <w:abstractNumId w:val="32"/>
  </w:num>
  <w:num w:numId="6" w16cid:durableId="533664443">
    <w:abstractNumId w:val="17"/>
  </w:num>
  <w:num w:numId="7" w16cid:durableId="2056662500">
    <w:abstractNumId w:val="28"/>
  </w:num>
  <w:num w:numId="8" w16cid:durableId="1019310122">
    <w:abstractNumId w:val="14"/>
  </w:num>
  <w:num w:numId="9" w16cid:durableId="1619095291">
    <w:abstractNumId w:val="27"/>
  </w:num>
  <w:num w:numId="10" w16cid:durableId="1930772668">
    <w:abstractNumId w:val="29"/>
  </w:num>
  <w:num w:numId="11" w16cid:durableId="1454249769">
    <w:abstractNumId w:val="33"/>
  </w:num>
  <w:num w:numId="12" w16cid:durableId="986396813">
    <w:abstractNumId w:val="13"/>
  </w:num>
  <w:num w:numId="13" w16cid:durableId="1333988851">
    <w:abstractNumId w:val="26"/>
  </w:num>
  <w:num w:numId="14" w16cid:durableId="147209948">
    <w:abstractNumId w:val="0"/>
  </w:num>
  <w:num w:numId="15" w16cid:durableId="1969627779">
    <w:abstractNumId w:val="11"/>
  </w:num>
  <w:num w:numId="16" w16cid:durableId="1069421254">
    <w:abstractNumId w:val="38"/>
  </w:num>
  <w:num w:numId="17" w16cid:durableId="2010673262">
    <w:abstractNumId w:val="21"/>
  </w:num>
  <w:num w:numId="18" w16cid:durableId="1786804727">
    <w:abstractNumId w:val="35"/>
  </w:num>
  <w:num w:numId="19" w16cid:durableId="1355183982">
    <w:abstractNumId w:val="12"/>
  </w:num>
  <w:num w:numId="20" w16cid:durableId="804852188">
    <w:abstractNumId w:val="31"/>
  </w:num>
  <w:num w:numId="21" w16cid:durableId="1255938521">
    <w:abstractNumId w:val="19"/>
  </w:num>
  <w:num w:numId="22" w16cid:durableId="1331061258">
    <w:abstractNumId w:val="5"/>
  </w:num>
  <w:num w:numId="23" w16cid:durableId="1756440553">
    <w:abstractNumId w:val="22"/>
  </w:num>
  <w:num w:numId="24" w16cid:durableId="505481330">
    <w:abstractNumId w:val="39"/>
  </w:num>
  <w:num w:numId="25" w16cid:durableId="2086104418">
    <w:abstractNumId w:val="4"/>
  </w:num>
  <w:num w:numId="26" w16cid:durableId="284122329">
    <w:abstractNumId w:val="7"/>
  </w:num>
  <w:num w:numId="27" w16cid:durableId="1078476618">
    <w:abstractNumId w:val="34"/>
  </w:num>
  <w:num w:numId="28" w16cid:durableId="1368215600">
    <w:abstractNumId w:val="8"/>
  </w:num>
  <w:num w:numId="29" w16cid:durableId="60836448">
    <w:abstractNumId w:val="40"/>
  </w:num>
  <w:num w:numId="30" w16cid:durableId="1026635627">
    <w:abstractNumId w:val="24"/>
  </w:num>
  <w:num w:numId="31" w16cid:durableId="1116486675">
    <w:abstractNumId w:val="23"/>
  </w:num>
  <w:num w:numId="32" w16cid:durableId="653217796">
    <w:abstractNumId w:val="18"/>
  </w:num>
  <w:num w:numId="33" w16cid:durableId="564873390">
    <w:abstractNumId w:val="6"/>
  </w:num>
  <w:num w:numId="34" w16cid:durableId="1744831655">
    <w:abstractNumId w:val="37"/>
  </w:num>
  <w:num w:numId="35" w16cid:durableId="412048577">
    <w:abstractNumId w:val="10"/>
  </w:num>
  <w:num w:numId="36" w16cid:durableId="197744390">
    <w:abstractNumId w:val="15"/>
  </w:num>
  <w:num w:numId="37" w16cid:durableId="412632434">
    <w:abstractNumId w:val="20"/>
  </w:num>
  <w:num w:numId="38" w16cid:durableId="954100551">
    <w:abstractNumId w:val="9"/>
  </w:num>
  <w:num w:numId="39" w16cid:durableId="1169522369">
    <w:abstractNumId w:val="16"/>
  </w:num>
  <w:num w:numId="40" w16cid:durableId="1855337715">
    <w:abstractNumId w:val="30"/>
  </w:num>
  <w:num w:numId="41" w16cid:durableId="1707094976">
    <w:abstractNumId w:val="36"/>
  </w:num>
  <w:num w:numId="42" w16cid:durableId="2343157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0"/>
    <w:rsid w:val="00007B0F"/>
    <w:rsid w:val="00007EF9"/>
    <w:rsid w:val="00012FDF"/>
    <w:rsid w:val="000134CF"/>
    <w:rsid w:val="000158E7"/>
    <w:rsid w:val="000177EE"/>
    <w:rsid w:val="00030F1F"/>
    <w:rsid w:val="00043B08"/>
    <w:rsid w:val="0005103C"/>
    <w:rsid w:val="00052794"/>
    <w:rsid w:val="00067926"/>
    <w:rsid w:val="00076627"/>
    <w:rsid w:val="000775C8"/>
    <w:rsid w:val="0007782E"/>
    <w:rsid w:val="00091642"/>
    <w:rsid w:val="000A5AB2"/>
    <w:rsid w:val="000C6468"/>
    <w:rsid w:val="000C6BE1"/>
    <w:rsid w:val="000D0630"/>
    <w:rsid w:val="000D26B1"/>
    <w:rsid w:val="000D2770"/>
    <w:rsid w:val="000E1FCE"/>
    <w:rsid w:val="000F6186"/>
    <w:rsid w:val="00102FBB"/>
    <w:rsid w:val="001129EE"/>
    <w:rsid w:val="0011716F"/>
    <w:rsid w:val="00120A47"/>
    <w:rsid w:val="001362BF"/>
    <w:rsid w:val="001525C6"/>
    <w:rsid w:val="001617AB"/>
    <w:rsid w:val="00165C55"/>
    <w:rsid w:val="00177A4B"/>
    <w:rsid w:val="001807E1"/>
    <w:rsid w:val="001846B3"/>
    <w:rsid w:val="00192739"/>
    <w:rsid w:val="00192A7F"/>
    <w:rsid w:val="001A52A4"/>
    <w:rsid w:val="001B01FB"/>
    <w:rsid w:val="001C5101"/>
    <w:rsid w:val="001E008D"/>
    <w:rsid w:val="001E1D40"/>
    <w:rsid w:val="001E6F22"/>
    <w:rsid w:val="001F18CB"/>
    <w:rsid w:val="002007EA"/>
    <w:rsid w:val="00205FD2"/>
    <w:rsid w:val="00210678"/>
    <w:rsid w:val="002149DE"/>
    <w:rsid w:val="00216BE9"/>
    <w:rsid w:val="00231CC5"/>
    <w:rsid w:val="00242397"/>
    <w:rsid w:val="002531AB"/>
    <w:rsid w:val="00255D2F"/>
    <w:rsid w:val="00263646"/>
    <w:rsid w:val="002638FD"/>
    <w:rsid w:val="00267710"/>
    <w:rsid w:val="00272FB7"/>
    <w:rsid w:val="002751AB"/>
    <w:rsid w:val="0027612D"/>
    <w:rsid w:val="0028014D"/>
    <w:rsid w:val="00283DFA"/>
    <w:rsid w:val="00286D2B"/>
    <w:rsid w:val="002910E3"/>
    <w:rsid w:val="0029242E"/>
    <w:rsid w:val="002C159E"/>
    <w:rsid w:val="002C617D"/>
    <w:rsid w:val="002D34DA"/>
    <w:rsid w:val="002D668E"/>
    <w:rsid w:val="002E4BB7"/>
    <w:rsid w:val="002F2895"/>
    <w:rsid w:val="0030612A"/>
    <w:rsid w:val="00315A06"/>
    <w:rsid w:val="00337B91"/>
    <w:rsid w:val="00341B43"/>
    <w:rsid w:val="0034504E"/>
    <w:rsid w:val="00346BC1"/>
    <w:rsid w:val="00371386"/>
    <w:rsid w:val="003803B8"/>
    <w:rsid w:val="00383801"/>
    <w:rsid w:val="003851AC"/>
    <w:rsid w:val="00391311"/>
    <w:rsid w:val="00396E04"/>
    <w:rsid w:val="003A5314"/>
    <w:rsid w:val="003A54F5"/>
    <w:rsid w:val="003A70A8"/>
    <w:rsid w:val="003B0808"/>
    <w:rsid w:val="003B0C54"/>
    <w:rsid w:val="003C1050"/>
    <w:rsid w:val="0041261D"/>
    <w:rsid w:val="004336D6"/>
    <w:rsid w:val="00443DE7"/>
    <w:rsid w:val="0044728B"/>
    <w:rsid w:val="00467032"/>
    <w:rsid w:val="00467AA4"/>
    <w:rsid w:val="00471D05"/>
    <w:rsid w:val="00472B6A"/>
    <w:rsid w:val="00476F10"/>
    <w:rsid w:val="00497671"/>
    <w:rsid w:val="004A5353"/>
    <w:rsid w:val="004B695E"/>
    <w:rsid w:val="004C186D"/>
    <w:rsid w:val="004E082D"/>
    <w:rsid w:val="005270F5"/>
    <w:rsid w:val="00527D03"/>
    <w:rsid w:val="005329F0"/>
    <w:rsid w:val="005368A0"/>
    <w:rsid w:val="00543DC7"/>
    <w:rsid w:val="00545BCC"/>
    <w:rsid w:val="005651D6"/>
    <w:rsid w:val="00584033"/>
    <w:rsid w:val="005A2303"/>
    <w:rsid w:val="005A327F"/>
    <w:rsid w:val="005A69E1"/>
    <w:rsid w:val="005B3724"/>
    <w:rsid w:val="005C3D57"/>
    <w:rsid w:val="005D535F"/>
    <w:rsid w:val="005E12C6"/>
    <w:rsid w:val="005F080C"/>
    <w:rsid w:val="005F66EC"/>
    <w:rsid w:val="005F6B25"/>
    <w:rsid w:val="0060168E"/>
    <w:rsid w:val="006034A5"/>
    <w:rsid w:val="006039E8"/>
    <w:rsid w:val="00605754"/>
    <w:rsid w:val="00613A64"/>
    <w:rsid w:val="00613AC1"/>
    <w:rsid w:val="00615BA6"/>
    <w:rsid w:val="006246F5"/>
    <w:rsid w:val="006314C7"/>
    <w:rsid w:val="00632115"/>
    <w:rsid w:val="00644190"/>
    <w:rsid w:val="00663850"/>
    <w:rsid w:val="00674C2A"/>
    <w:rsid w:val="00681304"/>
    <w:rsid w:val="00681E29"/>
    <w:rsid w:val="00690626"/>
    <w:rsid w:val="0069299F"/>
    <w:rsid w:val="00696A43"/>
    <w:rsid w:val="006B450C"/>
    <w:rsid w:val="006D1305"/>
    <w:rsid w:val="006D7315"/>
    <w:rsid w:val="006E0FAE"/>
    <w:rsid w:val="006E154D"/>
    <w:rsid w:val="006E2910"/>
    <w:rsid w:val="006F582A"/>
    <w:rsid w:val="00701DA8"/>
    <w:rsid w:val="0070210A"/>
    <w:rsid w:val="00703065"/>
    <w:rsid w:val="007132C2"/>
    <w:rsid w:val="00725732"/>
    <w:rsid w:val="00732BE9"/>
    <w:rsid w:val="00734378"/>
    <w:rsid w:val="00746268"/>
    <w:rsid w:val="00750997"/>
    <w:rsid w:val="00753120"/>
    <w:rsid w:val="007612D8"/>
    <w:rsid w:val="00764FE2"/>
    <w:rsid w:val="00771BD8"/>
    <w:rsid w:val="00774B4E"/>
    <w:rsid w:val="00783743"/>
    <w:rsid w:val="0078728C"/>
    <w:rsid w:val="007916AC"/>
    <w:rsid w:val="007A079B"/>
    <w:rsid w:val="007A7127"/>
    <w:rsid w:val="007B401A"/>
    <w:rsid w:val="007B5102"/>
    <w:rsid w:val="007C6B8B"/>
    <w:rsid w:val="007F0AE5"/>
    <w:rsid w:val="008024E0"/>
    <w:rsid w:val="00804ABD"/>
    <w:rsid w:val="00805378"/>
    <w:rsid w:val="00807B45"/>
    <w:rsid w:val="00813172"/>
    <w:rsid w:val="00815F0D"/>
    <w:rsid w:val="00824168"/>
    <w:rsid w:val="00826AF9"/>
    <w:rsid w:val="00827413"/>
    <w:rsid w:val="00833EB7"/>
    <w:rsid w:val="00836B02"/>
    <w:rsid w:val="00871666"/>
    <w:rsid w:val="0087258D"/>
    <w:rsid w:val="00873797"/>
    <w:rsid w:val="00877A3A"/>
    <w:rsid w:val="00887E39"/>
    <w:rsid w:val="00892C23"/>
    <w:rsid w:val="00897DA1"/>
    <w:rsid w:val="00897E62"/>
    <w:rsid w:val="008B45E9"/>
    <w:rsid w:val="008C4D6C"/>
    <w:rsid w:val="008C756D"/>
    <w:rsid w:val="008D6DDD"/>
    <w:rsid w:val="008E2299"/>
    <w:rsid w:val="008E404E"/>
    <w:rsid w:val="008E6946"/>
    <w:rsid w:val="008F52B0"/>
    <w:rsid w:val="008F64AF"/>
    <w:rsid w:val="008F7006"/>
    <w:rsid w:val="0090119C"/>
    <w:rsid w:val="00901E93"/>
    <w:rsid w:val="00911679"/>
    <w:rsid w:val="00914033"/>
    <w:rsid w:val="009166BA"/>
    <w:rsid w:val="009279A2"/>
    <w:rsid w:val="009357DA"/>
    <w:rsid w:val="00935CA6"/>
    <w:rsid w:val="00942137"/>
    <w:rsid w:val="00945A54"/>
    <w:rsid w:val="009466A7"/>
    <w:rsid w:val="00946E0B"/>
    <w:rsid w:val="00956412"/>
    <w:rsid w:val="00982B58"/>
    <w:rsid w:val="009879FE"/>
    <w:rsid w:val="009903D6"/>
    <w:rsid w:val="009A549D"/>
    <w:rsid w:val="009A57B2"/>
    <w:rsid w:val="009A5A4C"/>
    <w:rsid w:val="009C0D51"/>
    <w:rsid w:val="009C3D51"/>
    <w:rsid w:val="009D1E00"/>
    <w:rsid w:val="009D33E8"/>
    <w:rsid w:val="00A07BAA"/>
    <w:rsid w:val="00A2314D"/>
    <w:rsid w:val="00A26BB3"/>
    <w:rsid w:val="00A32B36"/>
    <w:rsid w:val="00A57D3E"/>
    <w:rsid w:val="00A62A6A"/>
    <w:rsid w:val="00A701B2"/>
    <w:rsid w:val="00A73D0B"/>
    <w:rsid w:val="00A74819"/>
    <w:rsid w:val="00A81130"/>
    <w:rsid w:val="00A821DB"/>
    <w:rsid w:val="00A83C7A"/>
    <w:rsid w:val="00AA2043"/>
    <w:rsid w:val="00AB156F"/>
    <w:rsid w:val="00AB3B3E"/>
    <w:rsid w:val="00AC04D6"/>
    <w:rsid w:val="00AC1F04"/>
    <w:rsid w:val="00AC6B01"/>
    <w:rsid w:val="00AD5FA2"/>
    <w:rsid w:val="00AD7F5C"/>
    <w:rsid w:val="00AE48FF"/>
    <w:rsid w:val="00B12A32"/>
    <w:rsid w:val="00B13EB3"/>
    <w:rsid w:val="00B17C94"/>
    <w:rsid w:val="00B2447C"/>
    <w:rsid w:val="00B318BB"/>
    <w:rsid w:val="00B35283"/>
    <w:rsid w:val="00B46BCD"/>
    <w:rsid w:val="00B5193B"/>
    <w:rsid w:val="00B541EE"/>
    <w:rsid w:val="00B73A17"/>
    <w:rsid w:val="00B81B78"/>
    <w:rsid w:val="00B84B7C"/>
    <w:rsid w:val="00B86908"/>
    <w:rsid w:val="00B91414"/>
    <w:rsid w:val="00B953B5"/>
    <w:rsid w:val="00BA0A35"/>
    <w:rsid w:val="00BA53E8"/>
    <w:rsid w:val="00BB704D"/>
    <w:rsid w:val="00BC23AC"/>
    <w:rsid w:val="00BC6E28"/>
    <w:rsid w:val="00BD1C04"/>
    <w:rsid w:val="00BE13EC"/>
    <w:rsid w:val="00BE29A8"/>
    <w:rsid w:val="00BE37F2"/>
    <w:rsid w:val="00C0641E"/>
    <w:rsid w:val="00C14E50"/>
    <w:rsid w:val="00C17F6C"/>
    <w:rsid w:val="00C33C79"/>
    <w:rsid w:val="00C349B6"/>
    <w:rsid w:val="00C35378"/>
    <w:rsid w:val="00C42888"/>
    <w:rsid w:val="00C46FB9"/>
    <w:rsid w:val="00C67FFE"/>
    <w:rsid w:val="00C761E9"/>
    <w:rsid w:val="00C7685A"/>
    <w:rsid w:val="00C77EA3"/>
    <w:rsid w:val="00C9176C"/>
    <w:rsid w:val="00C9252B"/>
    <w:rsid w:val="00CA5848"/>
    <w:rsid w:val="00CB481F"/>
    <w:rsid w:val="00CB6967"/>
    <w:rsid w:val="00CC5999"/>
    <w:rsid w:val="00CD1D8D"/>
    <w:rsid w:val="00CD59B3"/>
    <w:rsid w:val="00CE6738"/>
    <w:rsid w:val="00CE779B"/>
    <w:rsid w:val="00D010AA"/>
    <w:rsid w:val="00D15B18"/>
    <w:rsid w:val="00D25DF7"/>
    <w:rsid w:val="00D30F12"/>
    <w:rsid w:val="00D34BA4"/>
    <w:rsid w:val="00D4008D"/>
    <w:rsid w:val="00D65021"/>
    <w:rsid w:val="00D70A94"/>
    <w:rsid w:val="00D70C20"/>
    <w:rsid w:val="00D723D8"/>
    <w:rsid w:val="00D74A42"/>
    <w:rsid w:val="00D75060"/>
    <w:rsid w:val="00D840E3"/>
    <w:rsid w:val="00D975FA"/>
    <w:rsid w:val="00DA3C8C"/>
    <w:rsid w:val="00DB15A4"/>
    <w:rsid w:val="00DB224B"/>
    <w:rsid w:val="00DB2412"/>
    <w:rsid w:val="00DD0DF5"/>
    <w:rsid w:val="00DF3EF4"/>
    <w:rsid w:val="00E12874"/>
    <w:rsid w:val="00E167B1"/>
    <w:rsid w:val="00E17E70"/>
    <w:rsid w:val="00E20CEA"/>
    <w:rsid w:val="00E2120E"/>
    <w:rsid w:val="00E243B2"/>
    <w:rsid w:val="00E33995"/>
    <w:rsid w:val="00E36B57"/>
    <w:rsid w:val="00E528F5"/>
    <w:rsid w:val="00E54B3C"/>
    <w:rsid w:val="00E86981"/>
    <w:rsid w:val="00E877B3"/>
    <w:rsid w:val="00E944BE"/>
    <w:rsid w:val="00E97A2F"/>
    <w:rsid w:val="00EA4B60"/>
    <w:rsid w:val="00EA73E8"/>
    <w:rsid w:val="00EB63FE"/>
    <w:rsid w:val="00EB7FB3"/>
    <w:rsid w:val="00ED48FC"/>
    <w:rsid w:val="00ED5442"/>
    <w:rsid w:val="00ED6BD2"/>
    <w:rsid w:val="00EE3DCF"/>
    <w:rsid w:val="00EE4AD9"/>
    <w:rsid w:val="00EE6AAA"/>
    <w:rsid w:val="00F155F1"/>
    <w:rsid w:val="00F17BAB"/>
    <w:rsid w:val="00F20110"/>
    <w:rsid w:val="00F41128"/>
    <w:rsid w:val="00F44694"/>
    <w:rsid w:val="00F45611"/>
    <w:rsid w:val="00F51DCA"/>
    <w:rsid w:val="00F56C75"/>
    <w:rsid w:val="00F61E2A"/>
    <w:rsid w:val="00F63AA4"/>
    <w:rsid w:val="00F76E7E"/>
    <w:rsid w:val="00F80AC0"/>
    <w:rsid w:val="00F83726"/>
    <w:rsid w:val="00FA6B42"/>
    <w:rsid w:val="00FA6B52"/>
    <w:rsid w:val="00FB5065"/>
    <w:rsid w:val="00FC0A28"/>
    <w:rsid w:val="00FC166A"/>
    <w:rsid w:val="00FD5033"/>
    <w:rsid w:val="00FD7B25"/>
    <w:rsid w:val="00FF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559F5"/>
  <w15:docId w15:val="{8E1048F0-64BA-48B8-A1E9-0756AF1A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0A3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910E3"/>
    <w:pPr>
      <w:keepNext/>
      <w:numPr>
        <w:numId w:val="1"/>
      </w:numPr>
      <w:jc w:val="right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2910E3"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2910E3"/>
    <w:pPr>
      <w:keepNext/>
      <w:numPr>
        <w:ilvl w:val="2"/>
        <w:numId w:val="1"/>
      </w:numPr>
      <w:tabs>
        <w:tab w:val="left" w:pos="3270"/>
      </w:tabs>
      <w:jc w:val="right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2910E3"/>
    <w:pPr>
      <w:keepNext/>
      <w:numPr>
        <w:ilvl w:val="3"/>
        <w:numId w:val="1"/>
      </w:numPr>
      <w:tabs>
        <w:tab w:val="left" w:pos="3270"/>
      </w:tabs>
      <w:jc w:val="both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2910E3"/>
    <w:pPr>
      <w:keepNext/>
      <w:numPr>
        <w:ilvl w:val="4"/>
        <w:numId w:val="1"/>
      </w:numPr>
      <w:tabs>
        <w:tab w:val="left" w:pos="1440"/>
        <w:tab w:val="left" w:pos="3270"/>
      </w:tabs>
      <w:jc w:val="both"/>
      <w:outlineLvl w:val="4"/>
    </w:pPr>
    <w:rPr>
      <w:rFonts w:ascii="Georgia" w:hAnsi="Georgia" w:cs="Arial"/>
      <w:i/>
      <w:iCs/>
      <w:sz w:val="20"/>
    </w:rPr>
  </w:style>
  <w:style w:type="paragraph" w:styleId="Heading6">
    <w:name w:val="heading 6"/>
    <w:basedOn w:val="Normal"/>
    <w:next w:val="Normal"/>
    <w:qFormat/>
    <w:rsid w:val="002910E3"/>
    <w:pPr>
      <w:keepNext/>
      <w:numPr>
        <w:ilvl w:val="5"/>
        <w:numId w:val="1"/>
      </w:numPr>
      <w:tabs>
        <w:tab w:val="left" w:pos="3270"/>
      </w:tabs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2910E3"/>
    <w:pPr>
      <w:keepNext/>
      <w:numPr>
        <w:ilvl w:val="6"/>
        <w:numId w:val="1"/>
      </w:numPr>
      <w:tabs>
        <w:tab w:val="left" w:pos="3270"/>
      </w:tabs>
      <w:outlineLvl w:val="6"/>
    </w:pPr>
    <w:rPr>
      <w:rFonts w:ascii="Georgia" w:hAnsi="Georgia"/>
      <w:b/>
      <w:bCs/>
      <w:sz w:val="20"/>
    </w:rPr>
  </w:style>
  <w:style w:type="paragraph" w:styleId="Heading8">
    <w:name w:val="heading 8"/>
    <w:basedOn w:val="Normal"/>
    <w:next w:val="Normal"/>
    <w:qFormat/>
    <w:rsid w:val="002910E3"/>
    <w:pPr>
      <w:keepNext/>
      <w:numPr>
        <w:ilvl w:val="7"/>
        <w:numId w:val="1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910E3"/>
    <w:pPr>
      <w:keepNext/>
      <w:numPr>
        <w:ilvl w:val="8"/>
        <w:numId w:val="1"/>
      </w:numPr>
      <w:jc w:val="both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910E3"/>
    <w:rPr>
      <w:rFonts w:ascii="Symbol" w:hAnsi="Symbol"/>
    </w:rPr>
  </w:style>
  <w:style w:type="character" w:customStyle="1" w:styleId="WW8Num3z0">
    <w:name w:val="WW8Num3z0"/>
    <w:rsid w:val="002910E3"/>
    <w:rPr>
      <w:rFonts w:ascii="Symbol" w:hAnsi="Symbol"/>
    </w:rPr>
  </w:style>
  <w:style w:type="character" w:customStyle="1" w:styleId="WW8Num4z0">
    <w:name w:val="WW8Num4z0"/>
    <w:rsid w:val="002910E3"/>
    <w:rPr>
      <w:rFonts w:ascii="Symbol" w:hAnsi="Symbol"/>
    </w:rPr>
  </w:style>
  <w:style w:type="character" w:customStyle="1" w:styleId="Absatz-Standardschriftart">
    <w:name w:val="Absatz-Standardschriftart"/>
    <w:rsid w:val="002910E3"/>
  </w:style>
  <w:style w:type="character" w:customStyle="1" w:styleId="WW-Absatz-Standardschriftart">
    <w:name w:val="WW-Absatz-Standardschriftart"/>
    <w:rsid w:val="002910E3"/>
  </w:style>
  <w:style w:type="character" w:customStyle="1" w:styleId="WW8Num1z0">
    <w:name w:val="WW8Num1z0"/>
    <w:rsid w:val="002910E3"/>
    <w:rPr>
      <w:rFonts w:ascii="Symbol" w:hAnsi="Symbol"/>
      <w:color w:val="auto"/>
    </w:rPr>
  </w:style>
  <w:style w:type="character" w:customStyle="1" w:styleId="WW8Num1z1">
    <w:name w:val="WW8Num1z1"/>
    <w:rsid w:val="002910E3"/>
    <w:rPr>
      <w:rFonts w:ascii="Courier New" w:hAnsi="Courier New"/>
    </w:rPr>
  </w:style>
  <w:style w:type="character" w:customStyle="1" w:styleId="WW8Num1z2">
    <w:name w:val="WW8Num1z2"/>
    <w:rsid w:val="002910E3"/>
    <w:rPr>
      <w:rFonts w:ascii="Wingdings" w:hAnsi="Wingdings"/>
    </w:rPr>
  </w:style>
  <w:style w:type="character" w:customStyle="1" w:styleId="WW8Num1z3">
    <w:name w:val="WW8Num1z3"/>
    <w:rsid w:val="002910E3"/>
    <w:rPr>
      <w:rFonts w:ascii="Symbol" w:hAnsi="Symbol"/>
    </w:rPr>
  </w:style>
  <w:style w:type="character" w:customStyle="1" w:styleId="WW8Num2z1">
    <w:name w:val="WW8Num2z1"/>
    <w:rsid w:val="002910E3"/>
    <w:rPr>
      <w:rFonts w:ascii="Courier New" w:hAnsi="Courier New" w:cs="Courier New"/>
    </w:rPr>
  </w:style>
  <w:style w:type="character" w:customStyle="1" w:styleId="WW8Num2z2">
    <w:name w:val="WW8Num2z2"/>
    <w:rsid w:val="002910E3"/>
    <w:rPr>
      <w:rFonts w:ascii="Wingdings" w:hAnsi="Wingdings"/>
    </w:rPr>
  </w:style>
  <w:style w:type="character" w:customStyle="1" w:styleId="WW8Num3z1">
    <w:name w:val="WW8Num3z1"/>
    <w:rsid w:val="002910E3"/>
    <w:rPr>
      <w:rFonts w:ascii="Courier New" w:hAnsi="Courier New"/>
    </w:rPr>
  </w:style>
  <w:style w:type="character" w:customStyle="1" w:styleId="WW8Num3z2">
    <w:name w:val="WW8Num3z2"/>
    <w:rsid w:val="002910E3"/>
    <w:rPr>
      <w:rFonts w:ascii="Wingdings" w:hAnsi="Wingdings"/>
    </w:rPr>
  </w:style>
  <w:style w:type="character" w:customStyle="1" w:styleId="WW8Num4z2">
    <w:name w:val="WW8Num4z2"/>
    <w:rsid w:val="002910E3"/>
    <w:rPr>
      <w:rFonts w:ascii="Wingdings" w:hAnsi="Wingdings"/>
    </w:rPr>
  </w:style>
  <w:style w:type="character" w:customStyle="1" w:styleId="WW8Num4z4">
    <w:name w:val="WW8Num4z4"/>
    <w:rsid w:val="002910E3"/>
    <w:rPr>
      <w:rFonts w:ascii="Courier New" w:hAnsi="Courier New" w:cs="Courier New"/>
    </w:rPr>
  </w:style>
  <w:style w:type="character" w:customStyle="1" w:styleId="WW8Num5z0">
    <w:name w:val="WW8Num5z0"/>
    <w:rsid w:val="002910E3"/>
    <w:rPr>
      <w:rFonts w:ascii="Symbol" w:hAnsi="Symbol"/>
    </w:rPr>
  </w:style>
  <w:style w:type="character" w:customStyle="1" w:styleId="WW8Num5z1">
    <w:name w:val="WW8Num5z1"/>
    <w:rsid w:val="002910E3"/>
    <w:rPr>
      <w:rFonts w:ascii="Courier New" w:hAnsi="Courier New"/>
    </w:rPr>
  </w:style>
  <w:style w:type="character" w:customStyle="1" w:styleId="WW8Num5z2">
    <w:name w:val="WW8Num5z2"/>
    <w:rsid w:val="002910E3"/>
    <w:rPr>
      <w:rFonts w:ascii="Wingdings" w:hAnsi="Wingdings"/>
    </w:rPr>
  </w:style>
  <w:style w:type="character" w:customStyle="1" w:styleId="WW8Num6z0">
    <w:name w:val="WW8Num6z0"/>
    <w:rsid w:val="002910E3"/>
    <w:rPr>
      <w:rFonts w:ascii="Symbol" w:hAnsi="Symbol"/>
      <w:sz w:val="24"/>
      <w:szCs w:val="24"/>
    </w:rPr>
  </w:style>
  <w:style w:type="character" w:customStyle="1" w:styleId="WW8Num6z1">
    <w:name w:val="WW8Num6z1"/>
    <w:rsid w:val="002910E3"/>
    <w:rPr>
      <w:rFonts w:ascii="Courier New" w:hAnsi="Courier New"/>
    </w:rPr>
  </w:style>
  <w:style w:type="character" w:customStyle="1" w:styleId="WW8Num6z2">
    <w:name w:val="WW8Num6z2"/>
    <w:rsid w:val="002910E3"/>
    <w:rPr>
      <w:rFonts w:ascii="Wingdings" w:hAnsi="Wingdings"/>
    </w:rPr>
  </w:style>
  <w:style w:type="character" w:customStyle="1" w:styleId="WW8Num6z3">
    <w:name w:val="WW8Num6z3"/>
    <w:rsid w:val="002910E3"/>
    <w:rPr>
      <w:rFonts w:ascii="Symbol" w:hAnsi="Symbol"/>
    </w:rPr>
  </w:style>
  <w:style w:type="character" w:customStyle="1" w:styleId="WW8Num7z0">
    <w:name w:val="WW8Num7z0"/>
    <w:rsid w:val="002910E3"/>
    <w:rPr>
      <w:rFonts w:ascii="Symbol" w:hAnsi="Symbol"/>
      <w:color w:val="auto"/>
    </w:rPr>
  </w:style>
  <w:style w:type="character" w:customStyle="1" w:styleId="WW8Num7z1">
    <w:name w:val="WW8Num7z1"/>
    <w:rsid w:val="002910E3"/>
    <w:rPr>
      <w:rFonts w:ascii="Courier New" w:hAnsi="Courier New"/>
    </w:rPr>
  </w:style>
  <w:style w:type="character" w:customStyle="1" w:styleId="WW8Num7z2">
    <w:name w:val="WW8Num7z2"/>
    <w:rsid w:val="002910E3"/>
    <w:rPr>
      <w:rFonts w:ascii="Wingdings" w:hAnsi="Wingdings"/>
    </w:rPr>
  </w:style>
  <w:style w:type="character" w:customStyle="1" w:styleId="WW8Num7z3">
    <w:name w:val="WW8Num7z3"/>
    <w:rsid w:val="002910E3"/>
    <w:rPr>
      <w:rFonts w:ascii="Symbol" w:hAnsi="Symbol"/>
    </w:rPr>
  </w:style>
  <w:style w:type="character" w:customStyle="1" w:styleId="WW8Num8z0">
    <w:name w:val="WW8Num8z0"/>
    <w:rsid w:val="002910E3"/>
    <w:rPr>
      <w:rFonts w:ascii="Symbol" w:hAnsi="Symbol"/>
      <w:color w:val="auto"/>
    </w:rPr>
  </w:style>
  <w:style w:type="character" w:customStyle="1" w:styleId="WW8Num8z1">
    <w:name w:val="WW8Num8z1"/>
    <w:rsid w:val="002910E3"/>
    <w:rPr>
      <w:rFonts w:ascii="Courier New" w:hAnsi="Courier New"/>
    </w:rPr>
  </w:style>
  <w:style w:type="character" w:customStyle="1" w:styleId="WW8Num8z2">
    <w:name w:val="WW8Num8z2"/>
    <w:rsid w:val="002910E3"/>
    <w:rPr>
      <w:rFonts w:ascii="Wingdings" w:hAnsi="Wingdings"/>
    </w:rPr>
  </w:style>
  <w:style w:type="character" w:customStyle="1" w:styleId="WW8Num8z3">
    <w:name w:val="WW8Num8z3"/>
    <w:rsid w:val="002910E3"/>
    <w:rPr>
      <w:rFonts w:ascii="Symbol" w:hAnsi="Symbol"/>
    </w:rPr>
  </w:style>
  <w:style w:type="character" w:customStyle="1" w:styleId="WW8Num9z0">
    <w:name w:val="WW8Num9z0"/>
    <w:rsid w:val="002910E3"/>
    <w:rPr>
      <w:rFonts w:ascii="Symbol" w:hAnsi="Symbol"/>
      <w:color w:val="auto"/>
    </w:rPr>
  </w:style>
  <w:style w:type="character" w:customStyle="1" w:styleId="WW8Num9z1">
    <w:name w:val="WW8Num9z1"/>
    <w:rsid w:val="002910E3"/>
    <w:rPr>
      <w:rFonts w:ascii="Courier New" w:hAnsi="Courier New"/>
    </w:rPr>
  </w:style>
  <w:style w:type="character" w:customStyle="1" w:styleId="WW8Num9z2">
    <w:name w:val="WW8Num9z2"/>
    <w:rsid w:val="002910E3"/>
    <w:rPr>
      <w:rFonts w:ascii="Wingdings" w:hAnsi="Wingdings"/>
    </w:rPr>
  </w:style>
  <w:style w:type="character" w:customStyle="1" w:styleId="WW8Num9z3">
    <w:name w:val="WW8Num9z3"/>
    <w:rsid w:val="002910E3"/>
    <w:rPr>
      <w:rFonts w:ascii="Symbol" w:hAnsi="Symbol"/>
    </w:rPr>
  </w:style>
  <w:style w:type="character" w:customStyle="1" w:styleId="WW8Num10z0">
    <w:name w:val="WW8Num10z0"/>
    <w:rsid w:val="002910E3"/>
    <w:rPr>
      <w:rFonts w:ascii="Symbol" w:hAnsi="Symbol"/>
    </w:rPr>
  </w:style>
  <w:style w:type="character" w:customStyle="1" w:styleId="WW8Num10z1">
    <w:name w:val="WW8Num10z1"/>
    <w:rsid w:val="002910E3"/>
    <w:rPr>
      <w:rFonts w:ascii="Courier New" w:hAnsi="Courier New"/>
    </w:rPr>
  </w:style>
  <w:style w:type="character" w:customStyle="1" w:styleId="WW8Num10z2">
    <w:name w:val="WW8Num10z2"/>
    <w:rsid w:val="002910E3"/>
    <w:rPr>
      <w:rFonts w:ascii="Wingdings" w:hAnsi="Wingdings"/>
    </w:rPr>
  </w:style>
  <w:style w:type="character" w:customStyle="1" w:styleId="WW8Num11z0">
    <w:name w:val="WW8Num11z0"/>
    <w:rsid w:val="002910E3"/>
    <w:rPr>
      <w:rFonts w:ascii="Symbol" w:hAnsi="Symbol"/>
    </w:rPr>
  </w:style>
  <w:style w:type="character" w:customStyle="1" w:styleId="WW8Num11z1">
    <w:name w:val="WW8Num11z1"/>
    <w:rsid w:val="002910E3"/>
    <w:rPr>
      <w:rFonts w:ascii="Courier New" w:hAnsi="Courier New" w:cs="Courier New"/>
    </w:rPr>
  </w:style>
  <w:style w:type="character" w:customStyle="1" w:styleId="WW8Num11z2">
    <w:name w:val="WW8Num11z2"/>
    <w:rsid w:val="002910E3"/>
    <w:rPr>
      <w:rFonts w:ascii="Wingdings" w:hAnsi="Wingdings"/>
    </w:rPr>
  </w:style>
  <w:style w:type="character" w:customStyle="1" w:styleId="WW8Num12z0">
    <w:name w:val="WW8Num12z0"/>
    <w:rsid w:val="002910E3"/>
    <w:rPr>
      <w:rFonts w:ascii="Symbol" w:hAnsi="Symbol"/>
      <w:color w:val="auto"/>
    </w:rPr>
  </w:style>
  <w:style w:type="character" w:customStyle="1" w:styleId="WW8Num12z1">
    <w:name w:val="WW8Num12z1"/>
    <w:rsid w:val="002910E3"/>
    <w:rPr>
      <w:rFonts w:ascii="Courier New" w:hAnsi="Courier New"/>
    </w:rPr>
  </w:style>
  <w:style w:type="character" w:customStyle="1" w:styleId="WW8Num12z2">
    <w:name w:val="WW8Num12z2"/>
    <w:rsid w:val="002910E3"/>
    <w:rPr>
      <w:rFonts w:ascii="Wingdings" w:hAnsi="Wingdings"/>
    </w:rPr>
  </w:style>
  <w:style w:type="character" w:customStyle="1" w:styleId="WW8Num12z3">
    <w:name w:val="WW8Num12z3"/>
    <w:rsid w:val="002910E3"/>
    <w:rPr>
      <w:rFonts w:ascii="Symbol" w:hAnsi="Symbol"/>
    </w:rPr>
  </w:style>
  <w:style w:type="character" w:customStyle="1" w:styleId="WW8Num13z0">
    <w:name w:val="WW8Num13z0"/>
    <w:rsid w:val="002910E3"/>
    <w:rPr>
      <w:rFonts w:ascii="Symbol" w:hAnsi="Symbol"/>
    </w:rPr>
  </w:style>
  <w:style w:type="character" w:customStyle="1" w:styleId="WW8Num13z1">
    <w:name w:val="WW8Num13z1"/>
    <w:rsid w:val="002910E3"/>
    <w:rPr>
      <w:rFonts w:ascii="Courier New" w:hAnsi="Courier New" w:cs="Courier New"/>
    </w:rPr>
  </w:style>
  <w:style w:type="character" w:customStyle="1" w:styleId="WW8Num13z2">
    <w:name w:val="WW8Num13z2"/>
    <w:rsid w:val="002910E3"/>
    <w:rPr>
      <w:rFonts w:ascii="Wingdings" w:hAnsi="Wingdings"/>
    </w:rPr>
  </w:style>
  <w:style w:type="character" w:customStyle="1" w:styleId="WW8Num14z0">
    <w:name w:val="WW8Num14z0"/>
    <w:rsid w:val="002910E3"/>
    <w:rPr>
      <w:rFonts w:ascii="Symbol" w:hAnsi="Symbol"/>
      <w:color w:val="auto"/>
    </w:rPr>
  </w:style>
  <w:style w:type="character" w:customStyle="1" w:styleId="WW8Num14z1">
    <w:name w:val="WW8Num14z1"/>
    <w:rsid w:val="002910E3"/>
    <w:rPr>
      <w:rFonts w:ascii="Courier New" w:hAnsi="Courier New"/>
    </w:rPr>
  </w:style>
  <w:style w:type="character" w:customStyle="1" w:styleId="WW8Num14z2">
    <w:name w:val="WW8Num14z2"/>
    <w:rsid w:val="002910E3"/>
    <w:rPr>
      <w:rFonts w:ascii="Wingdings" w:hAnsi="Wingdings"/>
    </w:rPr>
  </w:style>
  <w:style w:type="character" w:customStyle="1" w:styleId="WW8Num14z3">
    <w:name w:val="WW8Num14z3"/>
    <w:rsid w:val="002910E3"/>
    <w:rPr>
      <w:rFonts w:ascii="Symbol" w:hAnsi="Symbol"/>
    </w:rPr>
  </w:style>
  <w:style w:type="character" w:customStyle="1" w:styleId="WW8Num15z0">
    <w:name w:val="WW8Num15z0"/>
    <w:rsid w:val="002910E3"/>
    <w:rPr>
      <w:rFonts w:ascii="Symbol" w:hAnsi="Symbol"/>
      <w:color w:val="auto"/>
      <w:sz w:val="20"/>
    </w:rPr>
  </w:style>
  <w:style w:type="character" w:customStyle="1" w:styleId="WW8Num15z1">
    <w:name w:val="WW8Num15z1"/>
    <w:rsid w:val="002910E3"/>
    <w:rPr>
      <w:rFonts w:ascii="Courier New" w:hAnsi="Courier New"/>
    </w:rPr>
  </w:style>
  <w:style w:type="character" w:customStyle="1" w:styleId="WW8Num15z2">
    <w:name w:val="WW8Num15z2"/>
    <w:rsid w:val="002910E3"/>
    <w:rPr>
      <w:rFonts w:ascii="Wingdings" w:hAnsi="Wingdings"/>
    </w:rPr>
  </w:style>
  <w:style w:type="character" w:customStyle="1" w:styleId="WW8Num15z3">
    <w:name w:val="WW8Num15z3"/>
    <w:rsid w:val="002910E3"/>
    <w:rPr>
      <w:rFonts w:ascii="Symbol" w:hAnsi="Symbol"/>
    </w:rPr>
  </w:style>
  <w:style w:type="character" w:customStyle="1" w:styleId="WW8Num16z0">
    <w:name w:val="WW8Num16z0"/>
    <w:rsid w:val="002910E3"/>
    <w:rPr>
      <w:rFonts w:ascii="Symbol" w:hAnsi="Symbol"/>
      <w:sz w:val="24"/>
      <w:szCs w:val="24"/>
    </w:rPr>
  </w:style>
  <w:style w:type="character" w:customStyle="1" w:styleId="WW8Num16z1">
    <w:name w:val="WW8Num16z1"/>
    <w:rsid w:val="002910E3"/>
    <w:rPr>
      <w:rFonts w:ascii="Courier New" w:hAnsi="Courier New" w:cs="Courier New"/>
    </w:rPr>
  </w:style>
  <w:style w:type="character" w:customStyle="1" w:styleId="WW8Num16z2">
    <w:name w:val="WW8Num16z2"/>
    <w:rsid w:val="002910E3"/>
    <w:rPr>
      <w:rFonts w:ascii="Wingdings" w:hAnsi="Wingdings"/>
    </w:rPr>
  </w:style>
  <w:style w:type="character" w:customStyle="1" w:styleId="WW8Num16z3">
    <w:name w:val="WW8Num16z3"/>
    <w:rsid w:val="002910E3"/>
    <w:rPr>
      <w:rFonts w:ascii="Symbol" w:hAnsi="Symbol"/>
    </w:rPr>
  </w:style>
  <w:style w:type="character" w:customStyle="1" w:styleId="WW8Num17z0">
    <w:name w:val="WW8Num17z0"/>
    <w:rsid w:val="002910E3"/>
    <w:rPr>
      <w:b/>
    </w:rPr>
  </w:style>
  <w:style w:type="character" w:customStyle="1" w:styleId="WW8Num18z0">
    <w:name w:val="WW8Num18z0"/>
    <w:rsid w:val="002910E3"/>
    <w:rPr>
      <w:rFonts w:ascii="Symbol" w:hAnsi="Symbol"/>
    </w:rPr>
  </w:style>
  <w:style w:type="character" w:customStyle="1" w:styleId="WW8Num18z1">
    <w:name w:val="WW8Num18z1"/>
    <w:rsid w:val="002910E3"/>
    <w:rPr>
      <w:rFonts w:ascii="Courier New" w:hAnsi="Courier New" w:cs="Courier New"/>
    </w:rPr>
  </w:style>
  <w:style w:type="character" w:customStyle="1" w:styleId="WW8Num18z2">
    <w:name w:val="WW8Num18z2"/>
    <w:rsid w:val="002910E3"/>
    <w:rPr>
      <w:rFonts w:ascii="Wingdings" w:hAnsi="Wingdings"/>
    </w:rPr>
  </w:style>
  <w:style w:type="character" w:customStyle="1" w:styleId="WW8Num19z0">
    <w:name w:val="WW8Num19z0"/>
    <w:rsid w:val="002910E3"/>
    <w:rPr>
      <w:rFonts w:ascii="Symbol" w:hAnsi="Symbol"/>
    </w:rPr>
  </w:style>
  <w:style w:type="character" w:customStyle="1" w:styleId="WW8Num19z1">
    <w:name w:val="WW8Num19z1"/>
    <w:rsid w:val="002910E3"/>
    <w:rPr>
      <w:rFonts w:ascii="Courier New" w:hAnsi="Courier New" w:cs="Courier New"/>
    </w:rPr>
  </w:style>
  <w:style w:type="character" w:customStyle="1" w:styleId="WW8Num19z2">
    <w:name w:val="WW8Num19z2"/>
    <w:rsid w:val="002910E3"/>
    <w:rPr>
      <w:rFonts w:ascii="Wingdings" w:hAnsi="Wingdings"/>
    </w:rPr>
  </w:style>
  <w:style w:type="character" w:customStyle="1" w:styleId="WW8Num20z0">
    <w:name w:val="WW8Num20z0"/>
    <w:rsid w:val="002910E3"/>
    <w:rPr>
      <w:rFonts w:ascii="Symbol" w:hAnsi="Symbol"/>
    </w:rPr>
  </w:style>
  <w:style w:type="character" w:customStyle="1" w:styleId="WW8Num20z1">
    <w:name w:val="WW8Num20z1"/>
    <w:rsid w:val="002910E3"/>
    <w:rPr>
      <w:rFonts w:ascii="Courier New" w:hAnsi="Courier New" w:cs="Courier New"/>
    </w:rPr>
  </w:style>
  <w:style w:type="character" w:customStyle="1" w:styleId="WW8Num20z2">
    <w:name w:val="WW8Num20z2"/>
    <w:rsid w:val="002910E3"/>
    <w:rPr>
      <w:rFonts w:ascii="Wingdings" w:hAnsi="Wingdings"/>
    </w:rPr>
  </w:style>
  <w:style w:type="character" w:customStyle="1" w:styleId="WW8Num21z0">
    <w:name w:val="WW8Num21z0"/>
    <w:rsid w:val="002910E3"/>
    <w:rPr>
      <w:rFonts w:ascii="Symbol" w:hAnsi="Symbol"/>
    </w:rPr>
  </w:style>
  <w:style w:type="character" w:customStyle="1" w:styleId="WW8Num21z1">
    <w:name w:val="WW8Num21z1"/>
    <w:rsid w:val="002910E3"/>
    <w:rPr>
      <w:rFonts w:ascii="Courier New" w:hAnsi="Courier New"/>
    </w:rPr>
  </w:style>
  <w:style w:type="character" w:customStyle="1" w:styleId="WW8Num21z2">
    <w:name w:val="WW8Num21z2"/>
    <w:rsid w:val="002910E3"/>
    <w:rPr>
      <w:rFonts w:ascii="Wingdings" w:hAnsi="Wingdings"/>
    </w:rPr>
  </w:style>
  <w:style w:type="character" w:customStyle="1" w:styleId="WW8Num22z0">
    <w:name w:val="WW8Num22z0"/>
    <w:rsid w:val="002910E3"/>
    <w:rPr>
      <w:rFonts w:ascii="Symbol" w:hAnsi="Symbol"/>
      <w:color w:val="auto"/>
    </w:rPr>
  </w:style>
  <w:style w:type="character" w:customStyle="1" w:styleId="WW8Num22z1">
    <w:name w:val="WW8Num22z1"/>
    <w:rsid w:val="002910E3"/>
    <w:rPr>
      <w:rFonts w:ascii="Courier New" w:hAnsi="Courier New" w:cs="Courier New"/>
    </w:rPr>
  </w:style>
  <w:style w:type="character" w:customStyle="1" w:styleId="WW8Num22z2">
    <w:name w:val="WW8Num22z2"/>
    <w:rsid w:val="002910E3"/>
    <w:rPr>
      <w:rFonts w:ascii="Wingdings" w:hAnsi="Wingdings"/>
    </w:rPr>
  </w:style>
  <w:style w:type="character" w:customStyle="1" w:styleId="WW8Num22z3">
    <w:name w:val="WW8Num22z3"/>
    <w:rsid w:val="002910E3"/>
    <w:rPr>
      <w:rFonts w:ascii="Symbol" w:hAnsi="Symbol"/>
    </w:rPr>
  </w:style>
  <w:style w:type="character" w:customStyle="1" w:styleId="WW8Num23z0">
    <w:name w:val="WW8Num23z0"/>
    <w:rsid w:val="002910E3"/>
    <w:rPr>
      <w:rFonts w:ascii="Symbol" w:hAnsi="Symbol"/>
    </w:rPr>
  </w:style>
  <w:style w:type="character" w:customStyle="1" w:styleId="WW8Num23z1">
    <w:name w:val="WW8Num23z1"/>
    <w:rsid w:val="002910E3"/>
    <w:rPr>
      <w:rFonts w:ascii="Courier New" w:hAnsi="Courier New" w:cs="Courier New"/>
    </w:rPr>
  </w:style>
  <w:style w:type="character" w:customStyle="1" w:styleId="WW8Num23z2">
    <w:name w:val="WW8Num23z2"/>
    <w:rsid w:val="002910E3"/>
    <w:rPr>
      <w:rFonts w:ascii="Wingdings" w:hAnsi="Wingdings"/>
    </w:rPr>
  </w:style>
  <w:style w:type="character" w:customStyle="1" w:styleId="WW8Num24z0">
    <w:name w:val="WW8Num24z0"/>
    <w:rsid w:val="002910E3"/>
    <w:rPr>
      <w:rFonts w:ascii="Symbol" w:hAnsi="Symbol"/>
    </w:rPr>
  </w:style>
  <w:style w:type="character" w:customStyle="1" w:styleId="WW8Num24z1">
    <w:name w:val="WW8Num24z1"/>
    <w:rsid w:val="002910E3"/>
    <w:rPr>
      <w:rFonts w:ascii="Courier New" w:hAnsi="Courier New" w:cs="Courier New"/>
    </w:rPr>
  </w:style>
  <w:style w:type="character" w:customStyle="1" w:styleId="WW8Num24z2">
    <w:name w:val="WW8Num24z2"/>
    <w:rsid w:val="002910E3"/>
    <w:rPr>
      <w:rFonts w:ascii="Wingdings" w:hAnsi="Wingdings"/>
    </w:rPr>
  </w:style>
  <w:style w:type="character" w:customStyle="1" w:styleId="WW8Num25z0">
    <w:name w:val="WW8Num25z0"/>
    <w:rsid w:val="002910E3"/>
    <w:rPr>
      <w:rFonts w:ascii="Wingdings" w:hAnsi="Wingdings" w:cs="Wingdings"/>
    </w:rPr>
  </w:style>
  <w:style w:type="character" w:customStyle="1" w:styleId="WW8Num25z1">
    <w:name w:val="WW8Num25z1"/>
    <w:rsid w:val="002910E3"/>
    <w:rPr>
      <w:rFonts w:ascii="Courier New" w:hAnsi="Courier New" w:cs="Courier New"/>
    </w:rPr>
  </w:style>
  <w:style w:type="character" w:customStyle="1" w:styleId="WW8Num25z3">
    <w:name w:val="WW8Num25z3"/>
    <w:rsid w:val="002910E3"/>
    <w:rPr>
      <w:rFonts w:ascii="Symbol" w:hAnsi="Symbol" w:cs="Symbol"/>
    </w:rPr>
  </w:style>
  <w:style w:type="character" w:customStyle="1" w:styleId="WW8Num26z0">
    <w:name w:val="WW8Num26z0"/>
    <w:rsid w:val="002910E3"/>
    <w:rPr>
      <w:rFonts w:ascii="Symbol" w:hAnsi="Symbol"/>
    </w:rPr>
  </w:style>
  <w:style w:type="character" w:customStyle="1" w:styleId="WW8Num26z1">
    <w:name w:val="WW8Num26z1"/>
    <w:rsid w:val="002910E3"/>
    <w:rPr>
      <w:rFonts w:ascii="Courier New" w:hAnsi="Courier New" w:cs="Courier New"/>
    </w:rPr>
  </w:style>
  <w:style w:type="character" w:customStyle="1" w:styleId="WW8Num26z2">
    <w:name w:val="WW8Num26z2"/>
    <w:rsid w:val="002910E3"/>
    <w:rPr>
      <w:rFonts w:ascii="Wingdings" w:hAnsi="Wingdings"/>
    </w:rPr>
  </w:style>
  <w:style w:type="character" w:customStyle="1" w:styleId="WW8Num27z0">
    <w:name w:val="WW8Num27z0"/>
    <w:rsid w:val="002910E3"/>
    <w:rPr>
      <w:rFonts w:ascii="Symbol" w:hAnsi="Symbol"/>
    </w:rPr>
  </w:style>
  <w:style w:type="character" w:customStyle="1" w:styleId="WW8Num27z1">
    <w:name w:val="WW8Num27z1"/>
    <w:rsid w:val="002910E3"/>
    <w:rPr>
      <w:rFonts w:ascii="Courier New" w:hAnsi="Courier New"/>
    </w:rPr>
  </w:style>
  <w:style w:type="character" w:customStyle="1" w:styleId="WW8Num27z2">
    <w:name w:val="WW8Num27z2"/>
    <w:rsid w:val="002910E3"/>
    <w:rPr>
      <w:rFonts w:ascii="Wingdings" w:hAnsi="Wingdings"/>
    </w:rPr>
  </w:style>
  <w:style w:type="character" w:customStyle="1" w:styleId="WW8Num28z0">
    <w:name w:val="WW8Num28z0"/>
    <w:rsid w:val="002910E3"/>
    <w:rPr>
      <w:rFonts w:ascii="Symbol" w:hAnsi="Symbol"/>
      <w:color w:val="auto"/>
    </w:rPr>
  </w:style>
  <w:style w:type="character" w:customStyle="1" w:styleId="WW8Num28z1">
    <w:name w:val="WW8Num28z1"/>
    <w:rsid w:val="002910E3"/>
    <w:rPr>
      <w:rFonts w:ascii="Courier New" w:hAnsi="Courier New"/>
    </w:rPr>
  </w:style>
  <w:style w:type="character" w:customStyle="1" w:styleId="WW8Num28z2">
    <w:name w:val="WW8Num28z2"/>
    <w:rsid w:val="002910E3"/>
    <w:rPr>
      <w:rFonts w:ascii="Wingdings" w:hAnsi="Wingdings"/>
    </w:rPr>
  </w:style>
  <w:style w:type="character" w:customStyle="1" w:styleId="WW8Num28z3">
    <w:name w:val="WW8Num28z3"/>
    <w:rsid w:val="002910E3"/>
    <w:rPr>
      <w:rFonts w:ascii="Symbol" w:hAnsi="Symbol"/>
    </w:rPr>
  </w:style>
  <w:style w:type="character" w:customStyle="1" w:styleId="WW8Num29z0">
    <w:name w:val="WW8Num29z0"/>
    <w:rsid w:val="002910E3"/>
    <w:rPr>
      <w:rFonts w:ascii="Symbol" w:hAnsi="Symbol"/>
    </w:rPr>
  </w:style>
  <w:style w:type="character" w:customStyle="1" w:styleId="WW8Num29z1">
    <w:name w:val="WW8Num29z1"/>
    <w:rsid w:val="002910E3"/>
    <w:rPr>
      <w:rFonts w:ascii="Courier New" w:hAnsi="Courier New" w:cs="Courier New"/>
    </w:rPr>
  </w:style>
  <w:style w:type="character" w:customStyle="1" w:styleId="WW8Num29z2">
    <w:name w:val="WW8Num29z2"/>
    <w:rsid w:val="002910E3"/>
    <w:rPr>
      <w:rFonts w:ascii="Wingdings" w:hAnsi="Wingdings"/>
    </w:rPr>
  </w:style>
  <w:style w:type="character" w:customStyle="1" w:styleId="WW8Num30z0">
    <w:name w:val="WW8Num30z0"/>
    <w:rsid w:val="002910E3"/>
    <w:rPr>
      <w:rFonts w:ascii="Symbol" w:hAnsi="Symbol"/>
    </w:rPr>
  </w:style>
  <w:style w:type="character" w:customStyle="1" w:styleId="WW8Num30z1">
    <w:name w:val="WW8Num30z1"/>
    <w:rsid w:val="002910E3"/>
    <w:rPr>
      <w:rFonts w:ascii="Courier New" w:hAnsi="Courier New"/>
    </w:rPr>
  </w:style>
  <w:style w:type="character" w:customStyle="1" w:styleId="WW8Num30z2">
    <w:name w:val="WW8Num30z2"/>
    <w:rsid w:val="002910E3"/>
    <w:rPr>
      <w:rFonts w:ascii="Wingdings" w:hAnsi="Wingdings"/>
    </w:rPr>
  </w:style>
  <w:style w:type="character" w:customStyle="1" w:styleId="WW8Num31z0">
    <w:name w:val="WW8Num31z0"/>
    <w:rsid w:val="002910E3"/>
    <w:rPr>
      <w:rFonts w:ascii="Symbol" w:hAnsi="Symbol"/>
    </w:rPr>
  </w:style>
  <w:style w:type="character" w:customStyle="1" w:styleId="WW8Num31z1">
    <w:name w:val="WW8Num31z1"/>
    <w:rsid w:val="002910E3"/>
    <w:rPr>
      <w:rFonts w:ascii="Courier New" w:hAnsi="Courier New" w:cs="Courier New"/>
    </w:rPr>
  </w:style>
  <w:style w:type="character" w:customStyle="1" w:styleId="WW8Num31z2">
    <w:name w:val="WW8Num31z2"/>
    <w:rsid w:val="002910E3"/>
    <w:rPr>
      <w:rFonts w:ascii="Wingdings" w:hAnsi="Wingdings"/>
    </w:rPr>
  </w:style>
  <w:style w:type="character" w:customStyle="1" w:styleId="WW8Num32z0">
    <w:name w:val="WW8Num32z0"/>
    <w:rsid w:val="002910E3"/>
    <w:rPr>
      <w:rFonts w:ascii="Symbol" w:hAnsi="Symbol"/>
    </w:rPr>
  </w:style>
  <w:style w:type="character" w:customStyle="1" w:styleId="WW8Num32z1">
    <w:name w:val="WW8Num32z1"/>
    <w:rsid w:val="002910E3"/>
    <w:rPr>
      <w:rFonts w:ascii="Courier New" w:hAnsi="Courier New" w:cs="Courier New"/>
    </w:rPr>
  </w:style>
  <w:style w:type="character" w:customStyle="1" w:styleId="WW8Num32z2">
    <w:name w:val="WW8Num32z2"/>
    <w:rsid w:val="002910E3"/>
    <w:rPr>
      <w:rFonts w:ascii="Wingdings" w:hAnsi="Wingdings"/>
    </w:rPr>
  </w:style>
  <w:style w:type="character" w:customStyle="1" w:styleId="WW8Num33z0">
    <w:name w:val="WW8Num33z0"/>
    <w:rsid w:val="002910E3"/>
    <w:rPr>
      <w:rFonts w:ascii="Symbol" w:hAnsi="Symbol"/>
    </w:rPr>
  </w:style>
  <w:style w:type="character" w:customStyle="1" w:styleId="WW8Num33z1">
    <w:name w:val="WW8Num33z1"/>
    <w:rsid w:val="002910E3"/>
    <w:rPr>
      <w:rFonts w:ascii="Courier New" w:hAnsi="Courier New" w:cs="Courier New"/>
    </w:rPr>
  </w:style>
  <w:style w:type="character" w:customStyle="1" w:styleId="WW8Num33z2">
    <w:name w:val="WW8Num33z2"/>
    <w:rsid w:val="002910E3"/>
    <w:rPr>
      <w:rFonts w:ascii="Wingdings" w:hAnsi="Wingdings"/>
    </w:rPr>
  </w:style>
  <w:style w:type="character" w:customStyle="1" w:styleId="WW8Num34z0">
    <w:name w:val="WW8Num34z0"/>
    <w:rsid w:val="002910E3"/>
    <w:rPr>
      <w:rFonts w:ascii="Symbol" w:hAnsi="Symbol"/>
    </w:rPr>
  </w:style>
  <w:style w:type="character" w:customStyle="1" w:styleId="WW8Num34z1">
    <w:name w:val="WW8Num34z1"/>
    <w:rsid w:val="002910E3"/>
    <w:rPr>
      <w:rFonts w:ascii="Courier New" w:hAnsi="Courier New" w:cs="Courier New"/>
    </w:rPr>
  </w:style>
  <w:style w:type="character" w:customStyle="1" w:styleId="WW8Num34z2">
    <w:name w:val="WW8Num34z2"/>
    <w:rsid w:val="002910E3"/>
    <w:rPr>
      <w:rFonts w:ascii="Wingdings" w:hAnsi="Wingdings"/>
    </w:rPr>
  </w:style>
  <w:style w:type="character" w:customStyle="1" w:styleId="WW8Num35z0">
    <w:name w:val="WW8Num35z0"/>
    <w:rsid w:val="002910E3"/>
    <w:rPr>
      <w:rFonts w:ascii="Symbol" w:hAnsi="Symbol"/>
    </w:rPr>
  </w:style>
  <w:style w:type="character" w:customStyle="1" w:styleId="WW8Num35z1">
    <w:name w:val="WW8Num35z1"/>
    <w:rsid w:val="002910E3"/>
    <w:rPr>
      <w:rFonts w:ascii="Courier New" w:hAnsi="Courier New" w:cs="Courier New"/>
    </w:rPr>
  </w:style>
  <w:style w:type="character" w:customStyle="1" w:styleId="WW8Num35z2">
    <w:name w:val="WW8Num35z2"/>
    <w:rsid w:val="002910E3"/>
    <w:rPr>
      <w:rFonts w:ascii="Wingdings" w:hAnsi="Wingdings"/>
    </w:rPr>
  </w:style>
  <w:style w:type="character" w:styleId="HTMLTypewriter">
    <w:name w:val="HTML Typewriter"/>
    <w:basedOn w:val="DefaultParagraphFont"/>
    <w:rsid w:val="002910E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2910E3"/>
    <w:rPr>
      <w:sz w:val="16"/>
      <w:szCs w:val="16"/>
    </w:rPr>
  </w:style>
  <w:style w:type="character" w:styleId="Hyperlink">
    <w:name w:val="Hyperlink"/>
    <w:basedOn w:val="DefaultParagraphFont"/>
    <w:rsid w:val="002910E3"/>
    <w:rPr>
      <w:color w:val="0000FF"/>
      <w:u w:val="single"/>
    </w:rPr>
  </w:style>
  <w:style w:type="character" w:styleId="FollowedHyperlink">
    <w:name w:val="FollowedHyperlink"/>
    <w:basedOn w:val="DefaultParagraphFont"/>
    <w:rsid w:val="002910E3"/>
    <w:rPr>
      <w:color w:val="800080"/>
      <w:u w:val="single"/>
    </w:rPr>
  </w:style>
  <w:style w:type="character" w:customStyle="1" w:styleId="Heading3Char">
    <w:name w:val="Heading 3 Char"/>
    <w:basedOn w:val="DefaultParagraphFont"/>
    <w:rsid w:val="002910E3"/>
    <w:rPr>
      <w:rFonts w:ascii="Arial" w:hAnsi="Arial" w:cs="Arial"/>
      <w:b/>
      <w:bCs/>
      <w:sz w:val="24"/>
      <w:szCs w:val="24"/>
      <w:u w:val="single"/>
      <w:lang w:val="en-US" w:eastAsia="ar-SA" w:bidi="ar-SA"/>
    </w:rPr>
  </w:style>
  <w:style w:type="paragraph" w:customStyle="1" w:styleId="Heading">
    <w:name w:val="Heading"/>
    <w:basedOn w:val="Normal"/>
    <w:next w:val="BodyText"/>
    <w:rsid w:val="002910E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2910E3"/>
    <w:pPr>
      <w:spacing w:after="120"/>
    </w:pPr>
  </w:style>
  <w:style w:type="paragraph" w:styleId="List">
    <w:name w:val="List"/>
    <w:basedOn w:val="BodyText"/>
    <w:rsid w:val="002910E3"/>
    <w:rPr>
      <w:rFonts w:cs="Tahoma"/>
    </w:rPr>
  </w:style>
  <w:style w:type="paragraph" w:styleId="Caption">
    <w:name w:val="caption"/>
    <w:basedOn w:val="Normal"/>
    <w:qFormat/>
    <w:rsid w:val="002910E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910E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2910E3"/>
    <w:pPr>
      <w:jc w:val="center"/>
    </w:pPr>
    <w:rPr>
      <w:rFonts w:ascii="Arial" w:hAnsi="Arial" w:cs="Arial"/>
      <w:b/>
      <w:bCs/>
      <w:sz w:val="28"/>
      <w:u w:val="single"/>
    </w:rPr>
  </w:style>
  <w:style w:type="paragraph" w:styleId="Subtitle">
    <w:name w:val="Subtitle"/>
    <w:basedOn w:val="Heading"/>
    <w:next w:val="BodyText"/>
    <w:qFormat/>
    <w:rsid w:val="002910E3"/>
    <w:pPr>
      <w:jc w:val="center"/>
    </w:pPr>
    <w:rPr>
      <w:i/>
      <w:iCs/>
    </w:rPr>
  </w:style>
  <w:style w:type="paragraph" w:styleId="Header">
    <w:name w:val="header"/>
    <w:basedOn w:val="Normal"/>
    <w:rsid w:val="002910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10E3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2910E3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2910E3"/>
    <w:rPr>
      <w:b/>
      <w:bCs/>
    </w:rPr>
  </w:style>
  <w:style w:type="paragraph" w:styleId="BalloonText">
    <w:name w:val="Balloon Text"/>
    <w:basedOn w:val="Normal"/>
    <w:rsid w:val="002910E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2910E3"/>
    <w:rPr>
      <w:rFonts w:ascii="Courier New" w:hAnsi="Courier New" w:cs="Courier New"/>
      <w:sz w:val="20"/>
      <w:szCs w:val="20"/>
    </w:rPr>
  </w:style>
  <w:style w:type="paragraph" w:customStyle="1" w:styleId="Achievement">
    <w:name w:val="Achievement"/>
    <w:basedOn w:val="BodyText"/>
    <w:rsid w:val="002910E3"/>
    <w:pPr>
      <w:numPr>
        <w:numId w:val="2"/>
      </w:numPr>
      <w:spacing w:after="60" w:line="240" w:lineRule="atLeast"/>
      <w:ind w:left="-960" w:firstLine="0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Normal"/>
    <w:rsid w:val="002910E3"/>
    <w:pPr>
      <w:pBdr>
        <w:bottom w:val="single" w:sz="4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Indent">
    <w:name w:val="Body Text Indent"/>
    <w:basedOn w:val="Normal"/>
    <w:rsid w:val="002910E3"/>
    <w:pPr>
      <w:ind w:left="720" w:firstLine="720"/>
    </w:pPr>
    <w:rPr>
      <w:rFonts w:ascii="Verdana" w:hAnsi="Verdana"/>
      <w:sz w:val="20"/>
    </w:rPr>
  </w:style>
  <w:style w:type="paragraph" w:styleId="DocumentMap">
    <w:name w:val="Document Map"/>
    <w:basedOn w:val="Normal"/>
    <w:rsid w:val="002910E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rsid w:val="002910E3"/>
    <w:pPr>
      <w:jc w:val="center"/>
    </w:pPr>
  </w:style>
  <w:style w:type="paragraph" w:customStyle="1" w:styleId="Framecontents">
    <w:name w:val="Frame contents"/>
    <w:basedOn w:val="BodyText"/>
    <w:rsid w:val="002910E3"/>
  </w:style>
  <w:style w:type="paragraph" w:customStyle="1" w:styleId="TableContents">
    <w:name w:val="Table Contents"/>
    <w:basedOn w:val="Normal"/>
    <w:rsid w:val="002910E3"/>
    <w:pPr>
      <w:suppressLineNumbers/>
    </w:pPr>
  </w:style>
  <w:style w:type="paragraph" w:customStyle="1" w:styleId="TableHeading">
    <w:name w:val="Table Heading"/>
    <w:basedOn w:val="TableContents"/>
    <w:rsid w:val="002910E3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BodyText"/>
    <w:rsid w:val="002910E3"/>
    <w:rPr>
      <w:b/>
      <w:bCs/>
      <w:sz w:val="21"/>
      <w:szCs w:val="21"/>
    </w:rPr>
  </w:style>
  <w:style w:type="character" w:styleId="PageNumber">
    <w:name w:val="page number"/>
    <w:basedOn w:val="DefaultParagraphFont"/>
    <w:rsid w:val="00B17C94"/>
  </w:style>
  <w:style w:type="paragraph" w:styleId="ListParagraph">
    <w:name w:val="List Paragraph"/>
    <w:basedOn w:val="Normal"/>
    <w:uiPriority w:val="34"/>
    <w:qFormat/>
    <w:rsid w:val="008E69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938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1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6E6C8-FF0A-4F27-89E2-15796832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choco</dc:creator>
  <cp:lastModifiedBy>satyanarayana vanaparthi</cp:lastModifiedBy>
  <cp:revision>2</cp:revision>
  <cp:lastPrinted>2014-09-19T15:32:00Z</cp:lastPrinted>
  <dcterms:created xsi:type="dcterms:W3CDTF">2022-10-25T17:35:00Z</dcterms:created>
  <dcterms:modified xsi:type="dcterms:W3CDTF">2022-10-25T17:35:00Z</dcterms:modified>
</cp:coreProperties>
</file>